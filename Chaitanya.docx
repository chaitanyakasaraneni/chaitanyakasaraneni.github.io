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4CB45" w14:textId="77777777" w:rsidR="00A77B3E" w:rsidRDefault="00695C28">
      <w:pPr>
        <w:pStyle w:val="RbContactHeading"/>
      </w:pPr>
      <w:r>
        <w:rPr>
          <w:rFonts w:ascii="Tahoma" w:eastAsia="Tahoma" w:hAnsi="Tahoma" w:cs="Tahoma"/>
          <w:sz w:val="28"/>
        </w:rPr>
        <w:t>Chaitanya Krishna Kasaraneni</w:t>
      </w:r>
    </w:p>
    <w:p w14:paraId="02D6EC50" w14:textId="77777777" w:rsidR="00A77B3E" w:rsidRDefault="00695C28">
      <w:pPr>
        <w:pStyle w:val="RbContact"/>
        <w:rPr>
          <w:rFonts w:ascii="Tahoma" w:eastAsia="Tahoma" w:hAnsi="Tahoma" w:cs="Tahoma"/>
        </w:rPr>
      </w:pPr>
      <w:r>
        <w:rPr>
          <w:rFonts w:ascii="Tahoma" w:eastAsia="Tahoma" w:hAnsi="Tahoma" w:cs="Tahoma"/>
        </w:rPr>
        <w:t>Vijayawada, AP India 520010</w:t>
      </w:r>
    </w:p>
    <w:p w14:paraId="0A346F2A" w14:textId="77777777" w:rsidR="00A77B3E" w:rsidRDefault="00695C28">
      <w:pPr>
        <w:pStyle w:val="RbContact"/>
        <w:rPr>
          <w:rFonts w:ascii="Tahoma" w:eastAsia="Tahoma" w:hAnsi="Tahoma" w:cs="Tahoma"/>
        </w:rPr>
      </w:pPr>
      <w:r>
        <w:rPr>
          <w:rFonts w:ascii="Tahoma" w:eastAsia="Tahoma" w:hAnsi="Tahoma" w:cs="Tahoma"/>
        </w:rPr>
        <w:t>+918309523062</w:t>
      </w:r>
    </w:p>
    <w:p w14:paraId="18995749" w14:textId="77777777" w:rsidR="00A77B3E" w:rsidRDefault="00695C28">
      <w:pPr>
        <w:pStyle w:val="RbContact"/>
        <w:rPr>
          <w:rFonts w:ascii="Tahoma" w:eastAsia="Tahoma" w:hAnsi="Tahoma" w:cs="Tahoma"/>
        </w:rPr>
      </w:pPr>
      <w:r>
        <w:rPr>
          <w:rFonts w:ascii="Tahoma" w:eastAsia="Tahoma" w:hAnsi="Tahoma" w:cs="Tahoma"/>
        </w:rPr>
        <w:t>14003195@kluniversity.in / chaitu24250@gmail.com</w:t>
      </w:r>
    </w:p>
    <w:p w14:paraId="4DB63864" w14:textId="3E9FC127" w:rsidR="00A77B3E" w:rsidRDefault="00695C28">
      <w:pPr>
        <w:pStyle w:val="RbHeading"/>
        <w:rPr>
          <w:rFonts w:ascii="Tahoma" w:eastAsia="Tahoma" w:hAnsi="Tahoma" w:cs="Tahoma"/>
        </w:rPr>
      </w:pPr>
      <w:r>
        <w:rPr>
          <w:rFonts w:ascii="Tahoma" w:eastAsia="Tahoma" w:hAnsi="Tahoma" w:cs="Tahoma"/>
        </w:rPr>
        <w:t>Accomplishments</w:t>
      </w:r>
    </w:p>
    <w:p w14:paraId="629E3DB7" w14:textId="77777777" w:rsidR="00A77B3E" w:rsidRDefault="00695C28">
      <w:pPr>
        <w:numPr>
          <w:ilvl w:val="0"/>
          <w:numId w:val="1"/>
        </w:numPr>
        <w:spacing w:after="2"/>
      </w:pPr>
      <w:r>
        <w:t xml:space="preserve">Winner member of Open Innovation Hackathon </w:t>
      </w:r>
      <w:proofErr w:type="spellStart"/>
      <w:r>
        <w:t>organised</w:t>
      </w:r>
      <w:proofErr w:type="spellEnd"/>
      <w:r>
        <w:t xml:space="preserve"> by UC Berkeley in the vertical of Communications and received </w:t>
      </w:r>
      <w:r>
        <w:t xml:space="preserve">award from Shri Nara </w:t>
      </w:r>
      <w:proofErr w:type="spellStart"/>
      <w:r>
        <w:t>ChandraBabu</w:t>
      </w:r>
      <w:proofErr w:type="spellEnd"/>
      <w:r>
        <w:t xml:space="preserve"> Naidu, Hon’ble Chief Minister of Andhra Pradesh.</w:t>
      </w:r>
    </w:p>
    <w:p w14:paraId="6BB26E7E" w14:textId="77777777" w:rsidR="00CE337D" w:rsidRDefault="00695C28">
      <w:pPr>
        <w:numPr>
          <w:ilvl w:val="0"/>
          <w:numId w:val="2"/>
        </w:numPr>
        <w:spacing w:after="2"/>
      </w:pPr>
      <w:r>
        <w:t>Working on the project titled “Using Open Innovation to provide Machine Learning enabled audio and text services in native language” which aims to develop a web-app to conver</w:t>
      </w:r>
      <w:r>
        <w:t>t the foreign languages audio to the regional language audio. This app helps the farmers and the users to listen or read the text that is in foreign languages to the regional languages.</w:t>
      </w:r>
    </w:p>
    <w:p w14:paraId="3745CFE2" w14:textId="6A2833C2" w:rsidR="0085008D" w:rsidRDefault="0085008D">
      <w:pPr>
        <w:numPr>
          <w:ilvl w:val="0"/>
          <w:numId w:val="2"/>
        </w:numPr>
        <w:spacing w:after="2"/>
      </w:pPr>
      <w:r>
        <w:t>“Best Technocrat” awardee, KLEF.</w:t>
      </w:r>
    </w:p>
    <w:p w14:paraId="0C44F18A" w14:textId="77777777" w:rsidR="00CE337D" w:rsidRDefault="00695C28">
      <w:pPr>
        <w:numPr>
          <w:ilvl w:val="0"/>
          <w:numId w:val="3"/>
        </w:numPr>
        <w:spacing w:after="2"/>
      </w:pPr>
      <w:r>
        <w:t>Worked as Technical Head in FOCUS, the student association of CSE, KLE</w:t>
      </w:r>
      <w:r>
        <w:t>F.</w:t>
      </w:r>
    </w:p>
    <w:p w14:paraId="4BF2E5D7" w14:textId="77777777" w:rsidR="00CE337D" w:rsidRDefault="00695C28">
      <w:pPr>
        <w:numPr>
          <w:ilvl w:val="0"/>
          <w:numId w:val="4"/>
        </w:numPr>
        <w:spacing w:after="2"/>
      </w:pPr>
      <w:r>
        <w:t>Member of development Team, KLWIKI (wiki.kluniversity.in).</w:t>
      </w:r>
    </w:p>
    <w:p w14:paraId="4068577A" w14:textId="77777777" w:rsidR="00CE337D" w:rsidRDefault="00695C28">
      <w:pPr>
        <w:numPr>
          <w:ilvl w:val="0"/>
          <w:numId w:val="5"/>
        </w:numPr>
        <w:spacing w:after="2"/>
      </w:pPr>
      <w:r>
        <w:t>One of the founder members of Open source group, KLEF.</w:t>
      </w:r>
    </w:p>
    <w:p w14:paraId="7DF0AC26" w14:textId="77777777" w:rsidR="00CE337D" w:rsidRDefault="00695C28">
      <w:pPr>
        <w:numPr>
          <w:ilvl w:val="0"/>
          <w:numId w:val="6"/>
        </w:numPr>
        <w:spacing w:after="2"/>
      </w:pPr>
      <w:r>
        <w:t>Provided Technical assistance and mentorship for Freshmen Engineering Department, 2018.</w:t>
      </w:r>
    </w:p>
    <w:p w14:paraId="15091CED" w14:textId="77777777" w:rsidR="00CE337D" w:rsidRDefault="00695C28">
      <w:pPr>
        <w:numPr>
          <w:ilvl w:val="0"/>
          <w:numId w:val="7"/>
        </w:numPr>
        <w:spacing w:after="2"/>
      </w:pPr>
      <w:r>
        <w:t>Speaker of sessions on cloud computing, Git (versio</w:t>
      </w:r>
      <w:r>
        <w:t>n control), Linux administration at KLEF since 2016.</w:t>
      </w:r>
    </w:p>
    <w:p w14:paraId="19A771F6" w14:textId="77777777" w:rsidR="00CE337D" w:rsidRDefault="00695C28">
      <w:pPr>
        <w:numPr>
          <w:ilvl w:val="0"/>
          <w:numId w:val="8"/>
        </w:numPr>
        <w:spacing w:after="2"/>
      </w:pPr>
      <w:r>
        <w:t>Editor of Technical section in the University Magazine, Horizon, Even semester edition, 2017.</w:t>
      </w:r>
    </w:p>
    <w:p w14:paraId="47CBB73E" w14:textId="77777777" w:rsidR="00CE337D" w:rsidRDefault="00695C28">
      <w:pPr>
        <w:numPr>
          <w:ilvl w:val="0"/>
          <w:numId w:val="9"/>
        </w:numPr>
        <w:spacing w:after="2"/>
      </w:pPr>
      <w:r>
        <w:t xml:space="preserve">Designer and Developer of website for Ignite’17 and Ignite’18, the series of National Level </w:t>
      </w:r>
      <w:proofErr w:type="gramStart"/>
      <w:r>
        <w:t>coding</w:t>
      </w:r>
      <w:proofErr w:type="gramEnd"/>
      <w:r>
        <w:t xml:space="preserve"> Competitio</w:t>
      </w:r>
      <w:r>
        <w:t>ns organized by Department of CSE, KLEF.</w:t>
      </w:r>
    </w:p>
    <w:p w14:paraId="6D41AD4C" w14:textId="77777777" w:rsidR="00CE337D" w:rsidRDefault="00695C28">
      <w:pPr>
        <w:numPr>
          <w:ilvl w:val="0"/>
          <w:numId w:val="10"/>
        </w:numPr>
        <w:spacing w:after="2"/>
      </w:pPr>
      <w:r>
        <w:t xml:space="preserve">Editor of articles on Fog Computing for the Wall Magazine of CSE Department- CSE Insite January 2017 Edition and on Open source technology for FOCUS Magazine, odd </w:t>
      </w:r>
      <w:proofErr w:type="spellStart"/>
      <w:r>
        <w:t>sem</w:t>
      </w:r>
      <w:proofErr w:type="spellEnd"/>
      <w:r>
        <w:t xml:space="preserve"> edition, </w:t>
      </w:r>
      <w:proofErr w:type="gramStart"/>
      <w:r>
        <w:t>2016..</w:t>
      </w:r>
      <w:proofErr w:type="gramEnd"/>
    </w:p>
    <w:p w14:paraId="0BA22C68" w14:textId="77777777" w:rsidR="00CE337D" w:rsidRDefault="00695C28">
      <w:pPr>
        <w:numPr>
          <w:ilvl w:val="0"/>
          <w:numId w:val="11"/>
        </w:numPr>
        <w:spacing w:after="2"/>
      </w:pPr>
      <w:r>
        <w:t xml:space="preserve">Stood Third in Project Expo </w:t>
      </w:r>
      <w:proofErr w:type="spellStart"/>
      <w:r>
        <w:t>orga</w:t>
      </w:r>
      <w:r>
        <w:t>nised</w:t>
      </w:r>
      <w:proofErr w:type="spellEnd"/>
      <w:r>
        <w:t xml:space="preserve"> by FOCUS in October 2015.</w:t>
      </w:r>
    </w:p>
    <w:p w14:paraId="678E458E" w14:textId="4FBDC79D" w:rsidR="00A77B3E" w:rsidRDefault="00695C28">
      <w:pPr>
        <w:pStyle w:val="RbHeading"/>
        <w:rPr>
          <w:rFonts w:ascii="Tahoma" w:eastAsia="Tahoma" w:hAnsi="Tahoma" w:cs="Tahoma"/>
        </w:rPr>
      </w:pPr>
      <w:r>
        <w:rPr>
          <w:rFonts w:ascii="Tahoma" w:eastAsia="Tahoma" w:hAnsi="Tahoma" w:cs="Tahoma"/>
        </w:rPr>
        <w:t>Work Experience</w:t>
      </w:r>
    </w:p>
    <w:tbl>
      <w:tblPr>
        <w:tblW w:w="0" w:type="auto"/>
        <w:tblLook w:val="04A0" w:firstRow="1" w:lastRow="0" w:firstColumn="1" w:lastColumn="0" w:noHBand="0" w:noVBand="1"/>
      </w:tblPr>
      <w:tblGrid>
        <w:gridCol w:w="8200"/>
        <w:gridCol w:w="2600"/>
      </w:tblGrid>
      <w:tr w:rsidR="00CE337D" w14:paraId="7D1BC50E" w14:textId="77777777">
        <w:tc>
          <w:tcPr>
            <w:tcW w:w="8200" w:type="dxa"/>
            <w:tcMar>
              <w:top w:w="0" w:type="dxa"/>
              <w:left w:w="0" w:type="dxa"/>
              <w:bottom w:w="0" w:type="dxa"/>
              <w:right w:w="0" w:type="dxa"/>
            </w:tcMar>
          </w:tcPr>
          <w:p w14:paraId="580F4621" w14:textId="77777777" w:rsidR="00A77B3E" w:rsidRDefault="00695C28">
            <w:pPr>
              <w:pStyle w:val="RbNormal"/>
              <w:rPr>
                <w:rFonts w:ascii="Tahoma" w:eastAsia="Tahoma" w:hAnsi="Tahoma" w:cs="Tahoma"/>
              </w:rPr>
            </w:pPr>
            <w:r>
              <w:rPr>
                <w:rFonts w:ascii="Tahoma" w:eastAsia="Tahoma" w:hAnsi="Tahoma" w:cs="Tahoma"/>
                <w:b/>
              </w:rPr>
              <w:t>I</w:t>
            </w:r>
            <w:r>
              <w:rPr>
                <w:rFonts w:ascii="Tahoma" w:eastAsia="Tahoma" w:hAnsi="Tahoma" w:cs="Tahoma"/>
                <w:b/>
              </w:rPr>
              <w:t>GNITE 2017</w:t>
            </w:r>
          </w:p>
          <w:p w14:paraId="5D024F41" w14:textId="77777777" w:rsidR="00A77B3E" w:rsidRDefault="00695C28">
            <w:pPr>
              <w:pStyle w:val="RbNormal"/>
              <w:rPr>
                <w:rFonts w:ascii="Tahoma" w:eastAsia="Tahoma" w:hAnsi="Tahoma" w:cs="Tahoma"/>
              </w:rPr>
            </w:pPr>
            <w:r>
              <w:rPr>
                <w:rFonts w:ascii="Tahoma" w:eastAsia="Tahoma" w:hAnsi="Tahoma" w:cs="Tahoma"/>
                <w:i/>
              </w:rPr>
              <w:t>Student Coordinator</w:t>
            </w:r>
          </w:p>
        </w:tc>
        <w:tc>
          <w:tcPr>
            <w:tcW w:w="2600" w:type="dxa"/>
            <w:tcMar>
              <w:top w:w="0" w:type="dxa"/>
              <w:left w:w="0" w:type="dxa"/>
              <w:bottom w:w="0" w:type="dxa"/>
              <w:right w:w="0" w:type="dxa"/>
            </w:tcMar>
          </w:tcPr>
          <w:p w14:paraId="3CA766B3" w14:textId="77777777" w:rsidR="00A77B3E" w:rsidRDefault="00695C28">
            <w:pPr>
              <w:pStyle w:val="RbNormal"/>
              <w:jc w:val="right"/>
              <w:rPr>
                <w:rFonts w:ascii="Tahoma" w:eastAsia="Tahoma" w:hAnsi="Tahoma" w:cs="Tahoma"/>
              </w:rPr>
            </w:pPr>
            <w:r>
              <w:rPr>
                <w:rFonts w:ascii="Tahoma" w:eastAsia="Tahoma" w:hAnsi="Tahoma" w:cs="Tahoma"/>
              </w:rPr>
              <w:t>03/2017</w:t>
            </w:r>
          </w:p>
        </w:tc>
      </w:tr>
    </w:tbl>
    <w:p w14:paraId="2D6396BC" w14:textId="77777777" w:rsidR="00A77B3E" w:rsidRDefault="00695C28">
      <w:pPr>
        <w:numPr>
          <w:ilvl w:val="0"/>
          <w:numId w:val="12"/>
        </w:numPr>
        <w:spacing w:after="2"/>
      </w:pPr>
      <w:r>
        <w:t>Student Coordinator and Core Team member of IGNITE 2017, the department fest of CSE.</w:t>
      </w:r>
    </w:p>
    <w:p w14:paraId="609A6C75" w14:textId="77777777" w:rsidR="00A77B3E" w:rsidRDefault="00695C28">
      <w:pPr>
        <w:spacing w:line="200" w:lineRule="auto"/>
      </w:pPr>
    </w:p>
    <w:tbl>
      <w:tblPr>
        <w:tblW w:w="0" w:type="auto"/>
        <w:tblLook w:val="04A0" w:firstRow="1" w:lastRow="0" w:firstColumn="1" w:lastColumn="0" w:noHBand="0" w:noVBand="1"/>
      </w:tblPr>
      <w:tblGrid>
        <w:gridCol w:w="8200"/>
        <w:gridCol w:w="2600"/>
      </w:tblGrid>
      <w:tr w:rsidR="00CE337D" w14:paraId="58FA6BAB" w14:textId="77777777">
        <w:tc>
          <w:tcPr>
            <w:tcW w:w="8200" w:type="dxa"/>
            <w:tcMar>
              <w:top w:w="0" w:type="dxa"/>
              <w:left w:w="0" w:type="dxa"/>
              <w:bottom w:w="0" w:type="dxa"/>
              <w:right w:w="0" w:type="dxa"/>
            </w:tcMar>
          </w:tcPr>
          <w:p w14:paraId="1F3FAD42" w14:textId="77777777" w:rsidR="00A77B3E" w:rsidRDefault="00695C28">
            <w:pPr>
              <w:pStyle w:val="RbNormal"/>
              <w:rPr>
                <w:rFonts w:ascii="Tahoma" w:eastAsia="Tahoma" w:hAnsi="Tahoma" w:cs="Tahoma"/>
              </w:rPr>
            </w:pPr>
            <w:r>
              <w:rPr>
                <w:rFonts w:ascii="Tahoma" w:eastAsia="Tahoma" w:hAnsi="Tahoma" w:cs="Tahoma"/>
                <w:b/>
              </w:rPr>
              <w:t xml:space="preserve">Samyak </w:t>
            </w:r>
          </w:p>
          <w:p w14:paraId="68E66DE7" w14:textId="77777777" w:rsidR="00A77B3E" w:rsidRDefault="00695C28">
            <w:pPr>
              <w:pStyle w:val="RbNormal"/>
              <w:rPr>
                <w:rFonts w:ascii="Tahoma" w:eastAsia="Tahoma" w:hAnsi="Tahoma" w:cs="Tahoma"/>
              </w:rPr>
            </w:pPr>
            <w:r>
              <w:rPr>
                <w:rFonts w:ascii="Tahoma" w:eastAsia="Tahoma" w:hAnsi="Tahoma" w:cs="Tahoma"/>
                <w:i/>
              </w:rPr>
              <w:t>Chief Technical Coordinator</w:t>
            </w:r>
          </w:p>
        </w:tc>
        <w:tc>
          <w:tcPr>
            <w:tcW w:w="2600" w:type="dxa"/>
            <w:tcMar>
              <w:top w:w="0" w:type="dxa"/>
              <w:left w:w="0" w:type="dxa"/>
              <w:bottom w:w="0" w:type="dxa"/>
              <w:right w:w="0" w:type="dxa"/>
            </w:tcMar>
          </w:tcPr>
          <w:p w14:paraId="6B132835" w14:textId="77777777" w:rsidR="00A77B3E" w:rsidRDefault="00695C28">
            <w:pPr>
              <w:pStyle w:val="RbNormal"/>
              <w:jc w:val="right"/>
              <w:rPr>
                <w:rFonts w:ascii="Tahoma" w:eastAsia="Tahoma" w:hAnsi="Tahoma" w:cs="Tahoma"/>
              </w:rPr>
            </w:pPr>
            <w:r>
              <w:rPr>
                <w:rFonts w:ascii="Tahoma" w:eastAsia="Tahoma" w:hAnsi="Tahoma" w:cs="Tahoma"/>
              </w:rPr>
              <w:t>03/2018</w:t>
            </w:r>
          </w:p>
        </w:tc>
      </w:tr>
    </w:tbl>
    <w:p w14:paraId="1A01670D" w14:textId="77777777" w:rsidR="00A77B3E" w:rsidRDefault="00695C28">
      <w:pPr>
        <w:numPr>
          <w:ilvl w:val="0"/>
          <w:numId w:val="13"/>
        </w:numPr>
        <w:spacing w:after="2"/>
      </w:pPr>
      <w:r>
        <w:t xml:space="preserve">Chief Technical Coordinator for </w:t>
      </w:r>
      <w:r>
        <w:t>Samyak, the techno-management fest of the university.</w:t>
      </w:r>
    </w:p>
    <w:p w14:paraId="42DB0EBA" w14:textId="77777777" w:rsidR="00CE337D" w:rsidRDefault="00695C28">
      <w:pPr>
        <w:numPr>
          <w:ilvl w:val="0"/>
          <w:numId w:val="14"/>
        </w:numPr>
        <w:spacing w:after="2"/>
      </w:pPr>
      <w:r>
        <w:t>Leading a team of over 300 students from all branches and designing the event.</w:t>
      </w:r>
    </w:p>
    <w:p w14:paraId="68D0C777" w14:textId="77777777" w:rsidR="00A77B3E" w:rsidRDefault="00695C28">
      <w:pPr>
        <w:spacing w:line="200" w:lineRule="auto"/>
      </w:pPr>
    </w:p>
    <w:tbl>
      <w:tblPr>
        <w:tblW w:w="0" w:type="auto"/>
        <w:tblLook w:val="04A0" w:firstRow="1" w:lastRow="0" w:firstColumn="1" w:lastColumn="0" w:noHBand="0" w:noVBand="1"/>
      </w:tblPr>
      <w:tblGrid>
        <w:gridCol w:w="8200"/>
        <w:gridCol w:w="2600"/>
      </w:tblGrid>
      <w:tr w:rsidR="00CE337D" w14:paraId="7147B574" w14:textId="77777777">
        <w:tc>
          <w:tcPr>
            <w:tcW w:w="8200" w:type="dxa"/>
            <w:tcMar>
              <w:top w:w="0" w:type="dxa"/>
              <w:left w:w="0" w:type="dxa"/>
              <w:bottom w:w="0" w:type="dxa"/>
              <w:right w:w="0" w:type="dxa"/>
            </w:tcMar>
          </w:tcPr>
          <w:p w14:paraId="2C810E87" w14:textId="77777777" w:rsidR="00A77B3E" w:rsidRDefault="00695C28">
            <w:pPr>
              <w:pStyle w:val="RbNormal"/>
              <w:rPr>
                <w:rFonts w:ascii="Tahoma" w:eastAsia="Tahoma" w:hAnsi="Tahoma" w:cs="Tahoma"/>
              </w:rPr>
            </w:pPr>
            <w:r>
              <w:rPr>
                <w:rFonts w:ascii="Tahoma" w:eastAsia="Tahoma" w:hAnsi="Tahoma" w:cs="Tahoma"/>
                <w:b/>
              </w:rPr>
              <w:t>Stanford University</w:t>
            </w:r>
          </w:p>
          <w:p w14:paraId="6E1712E7" w14:textId="77777777" w:rsidR="00A77B3E" w:rsidRDefault="00695C28">
            <w:pPr>
              <w:pStyle w:val="RbNormal"/>
              <w:rPr>
                <w:rFonts w:ascii="Tahoma" w:eastAsia="Tahoma" w:hAnsi="Tahoma" w:cs="Tahoma"/>
              </w:rPr>
            </w:pPr>
            <w:r>
              <w:rPr>
                <w:rFonts w:ascii="Tahoma" w:eastAsia="Tahoma" w:hAnsi="Tahoma" w:cs="Tahoma"/>
                <w:i/>
              </w:rPr>
              <w:t>University Innovation Fellow</w:t>
            </w:r>
          </w:p>
        </w:tc>
        <w:tc>
          <w:tcPr>
            <w:tcW w:w="2600" w:type="dxa"/>
            <w:tcMar>
              <w:top w:w="0" w:type="dxa"/>
              <w:left w:w="0" w:type="dxa"/>
              <w:bottom w:w="0" w:type="dxa"/>
              <w:right w:w="0" w:type="dxa"/>
            </w:tcMar>
          </w:tcPr>
          <w:p w14:paraId="063D1B29" w14:textId="77777777" w:rsidR="00A77B3E" w:rsidRDefault="00695C28">
            <w:pPr>
              <w:pStyle w:val="RbNormal"/>
              <w:jc w:val="right"/>
              <w:rPr>
                <w:rFonts w:ascii="Tahoma" w:eastAsia="Tahoma" w:hAnsi="Tahoma" w:cs="Tahoma"/>
              </w:rPr>
            </w:pPr>
            <w:r>
              <w:rPr>
                <w:rFonts w:ascii="Tahoma" w:eastAsia="Tahoma" w:hAnsi="Tahoma" w:cs="Tahoma"/>
              </w:rPr>
              <w:t>10/2017 - Present</w:t>
            </w:r>
          </w:p>
        </w:tc>
      </w:tr>
    </w:tbl>
    <w:p w14:paraId="670920DE" w14:textId="77777777" w:rsidR="00A77B3E" w:rsidRDefault="00695C28">
      <w:pPr>
        <w:numPr>
          <w:ilvl w:val="0"/>
          <w:numId w:val="15"/>
        </w:numPr>
        <w:spacing w:after="2"/>
      </w:pPr>
      <w:r>
        <w:t>Nominated by the Center for Innovation, Incubation &amp; E</w:t>
      </w:r>
      <w:r>
        <w:t>ntrepreneurship for the prestigious University Innovation Fellows (UIF) program of Stanford University.</w:t>
      </w:r>
    </w:p>
    <w:p w14:paraId="643EDD0E" w14:textId="77777777" w:rsidR="00CE337D" w:rsidRDefault="00695C28">
      <w:pPr>
        <w:numPr>
          <w:ilvl w:val="0"/>
          <w:numId w:val="16"/>
        </w:numPr>
        <w:spacing w:after="2"/>
      </w:pPr>
      <w:r>
        <w:t>Acting as change agents to catalyze change and improvement in my University.</w:t>
      </w:r>
    </w:p>
    <w:p w14:paraId="5AB35E51" w14:textId="77777777" w:rsidR="00CE337D" w:rsidRDefault="00695C28">
      <w:pPr>
        <w:numPr>
          <w:ilvl w:val="0"/>
          <w:numId w:val="17"/>
        </w:numPr>
        <w:spacing w:after="2"/>
      </w:pPr>
      <w:r>
        <w:t>Attended the annual Silicon Valley Meetup in November 2017, visiting Google</w:t>
      </w:r>
      <w:r>
        <w:t xml:space="preserve"> Campus and Stanford University for a range of workshops and training sessions.</w:t>
      </w:r>
    </w:p>
    <w:p w14:paraId="2E362969" w14:textId="77777777" w:rsidR="00A77B3E" w:rsidRDefault="00695C28">
      <w:pPr>
        <w:spacing w:line="200" w:lineRule="auto"/>
      </w:pPr>
    </w:p>
    <w:tbl>
      <w:tblPr>
        <w:tblW w:w="0" w:type="auto"/>
        <w:tblLook w:val="04A0" w:firstRow="1" w:lastRow="0" w:firstColumn="1" w:lastColumn="0" w:noHBand="0" w:noVBand="1"/>
      </w:tblPr>
      <w:tblGrid>
        <w:gridCol w:w="8200"/>
        <w:gridCol w:w="2600"/>
      </w:tblGrid>
      <w:tr w:rsidR="00CE337D" w14:paraId="2CBF5158" w14:textId="77777777">
        <w:tc>
          <w:tcPr>
            <w:tcW w:w="8200" w:type="dxa"/>
            <w:tcMar>
              <w:top w:w="0" w:type="dxa"/>
              <w:left w:w="0" w:type="dxa"/>
              <w:bottom w:w="0" w:type="dxa"/>
              <w:right w:w="0" w:type="dxa"/>
            </w:tcMar>
          </w:tcPr>
          <w:p w14:paraId="6EDF6EC5" w14:textId="77777777" w:rsidR="00A77B3E" w:rsidRDefault="00695C28">
            <w:pPr>
              <w:pStyle w:val="RbNormal"/>
              <w:rPr>
                <w:rFonts w:ascii="Tahoma" w:eastAsia="Tahoma" w:hAnsi="Tahoma" w:cs="Tahoma"/>
              </w:rPr>
            </w:pPr>
            <w:r>
              <w:rPr>
                <w:rFonts w:ascii="Tahoma" w:eastAsia="Tahoma" w:hAnsi="Tahoma" w:cs="Tahoma"/>
                <w:b/>
              </w:rPr>
              <w:t>FOCUS</w:t>
            </w:r>
          </w:p>
          <w:p w14:paraId="0CA95C4D" w14:textId="77777777" w:rsidR="00A77B3E" w:rsidRDefault="00695C28">
            <w:pPr>
              <w:pStyle w:val="RbNormal"/>
              <w:rPr>
                <w:rFonts w:ascii="Tahoma" w:eastAsia="Tahoma" w:hAnsi="Tahoma" w:cs="Tahoma"/>
              </w:rPr>
            </w:pPr>
            <w:r>
              <w:rPr>
                <w:rFonts w:ascii="Tahoma" w:eastAsia="Tahoma" w:hAnsi="Tahoma" w:cs="Tahoma"/>
                <w:i/>
              </w:rPr>
              <w:t>Vice President</w:t>
            </w:r>
          </w:p>
        </w:tc>
        <w:tc>
          <w:tcPr>
            <w:tcW w:w="2600" w:type="dxa"/>
            <w:tcMar>
              <w:top w:w="0" w:type="dxa"/>
              <w:left w:w="0" w:type="dxa"/>
              <w:bottom w:w="0" w:type="dxa"/>
              <w:right w:w="0" w:type="dxa"/>
            </w:tcMar>
          </w:tcPr>
          <w:p w14:paraId="5846BCA1" w14:textId="77777777" w:rsidR="00A77B3E" w:rsidRDefault="00695C28">
            <w:pPr>
              <w:pStyle w:val="RbNormal"/>
              <w:jc w:val="right"/>
              <w:rPr>
                <w:rFonts w:ascii="Tahoma" w:eastAsia="Tahoma" w:hAnsi="Tahoma" w:cs="Tahoma"/>
              </w:rPr>
            </w:pPr>
            <w:r>
              <w:rPr>
                <w:rFonts w:ascii="Tahoma" w:eastAsia="Tahoma" w:hAnsi="Tahoma" w:cs="Tahoma"/>
              </w:rPr>
              <w:t>08/2017 - Present</w:t>
            </w:r>
          </w:p>
        </w:tc>
      </w:tr>
    </w:tbl>
    <w:p w14:paraId="42A0632D" w14:textId="77777777" w:rsidR="00A77B3E" w:rsidRDefault="00695C28">
      <w:pPr>
        <w:numPr>
          <w:ilvl w:val="0"/>
          <w:numId w:val="18"/>
        </w:numPr>
        <w:spacing w:after="2"/>
      </w:pPr>
      <w:r>
        <w:t>Vice President of FOCUS, the student body of CSE Department</w:t>
      </w:r>
    </w:p>
    <w:p w14:paraId="1E0996C2" w14:textId="77777777" w:rsidR="00CE337D" w:rsidRDefault="00695C28">
      <w:pPr>
        <w:numPr>
          <w:ilvl w:val="0"/>
          <w:numId w:val="19"/>
        </w:numPr>
        <w:spacing w:after="2"/>
      </w:pPr>
      <w:r>
        <w:t xml:space="preserve">Managed the body programs and budget of more than 2 lakhs for various </w:t>
      </w:r>
      <w:r>
        <w:t>events.</w:t>
      </w:r>
    </w:p>
    <w:p w14:paraId="70E9490B" w14:textId="77777777" w:rsidR="00A77B3E" w:rsidRDefault="00695C28">
      <w:pPr>
        <w:spacing w:line="200" w:lineRule="auto"/>
      </w:pPr>
    </w:p>
    <w:tbl>
      <w:tblPr>
        <w:tblW w:w="0" w:type="auto"/>
        <w:tblLook w:val="04A0" w:firstRow="1" w:lastRow="0" w:firstColumn="1" w:lastColumn="0" w:noHBand="0" w:noVBand="1"/>
      </w:tblPr>
      <w:tblGrid>
        <w:gridCol w:w="8200"/>
        <w:gridCol w:w="2600"/>
      </w:tblGrid>
      <w:tr w:rsidR="00CE337D" w14:paraId="20E1FDED" w14:textId="77777777">
        <w:tc>
          <w:tcPr>
            <w:tcW w:w="8200" w:type="dxa"/>
            <w:tcMar>
              <w:top w:w="0" w:type="dxa"/>
              <w:left w:w="0" w:type="dxa"/>
              <w:bottom w:w="0" w:type="dxa"/>
              <w:right w:w="0" w:type="dxa"/>
            </w:tcMar>
          </w:tcPr>
          <w:p w14:paraId="40A43085" w14:textId="77777777" w:rsidR="00A77B3E" w:rsidRDefault="00695C28">
            <w:pPr>
              <w:pStyle w:val="RbNormal"/>
              <w:rPr>
                <w:rFonts w:ascii="Tahoma" w:eastAsia="Tahoma" w:hAnsi="Tahoma" w:cs="Tahoma"/>
              </w:rPr>
            </w:pPr>
            <w:proofErr w:type="spellStart"/>
            <w:r>
              <w:rPr>
                <w:rFonts w:ascii="Tahoma" w:eastAsia="Tahoma" w:hAnsi="Tahoma" w:cs="Tahoma"/>
                <w:b/>
              </w:rPr>
              <w:t>TEDxKLU</w:t>
            </w:r>
            <w:proofErr w:type="spellEnd"/>
            <w:r>
              <w:rPr>
                <w:rFonts w:ascii="Tahoma" w:eastAsia="Tahoma" w:hAnsi="Tahoma" w:cs="Tahoma"/>
              </w:rPr>
              <w:t>, Amaravati</w:t>
            </w:r>
          </w:p>
          <w:p w14:paraId="75E62C2A" w14:textId="77777777" w:rsidR="00A77B3E" w:rsidRDefault="00695C28">
            <w:pPr>
              <w:pStyle w:val="RbNormal"/>
              <w:rPr>
                <w:rFonts w:ascii="Tahoma" w:eastAsia="Tahoma" w:hAnsi="Tahoma" w:cs="Tahoma"/>
              </w:rPr>
            </w:pPr>
            <w:r>
              <w:rPr>
                <w:rFonts w:ascii="Tahoma" w:eastAsia="Tahoma" w:hAnsi="Tahoma" w:cs="Tahoma"/>
                <w:i/>
              </w:rPr>
              <w:t>Co-</w:t>
            </w:r>
            <w:proofErr w:type="spellStart"/>
            <w:r>
              <w:rPr>
                <w:rFonts w:ascii="Tahoma" w:eastAsia="Tahoma" w:hAnsi="Tahoma" w:cs="Tahoma"/>
                <w:i/>
              </w:rPr>
              <w:t>organiser</w:t>
            </w:r>
            <w:proofErr w:type="spellEnd"/>
          </w:p>
        </w:tc>
        <w:tc>
          <w:tcPr>
            <w:tcW w:w="2600" w:type="dxa"/>
            <w:tcMar>
              <w:top w:w="0" w:type="dxa"/>
              <w:left w:w="0" w:type="dxa"/>
              <w:bottom w:w="0" w:type="dxa"/>
              <w:right w:w="0" w:type="dxa"/>
            </w:tcMar>
          </w:tcPr>
          <w:p w14:paraId="1A393CE6" w14:textId="77777777" w:rsidR="00A77B3E" w:rsidRDefault="00695C28">
            <w:pPr>
              <w:pStyle w:val="RbNormal"/>
              <w:jc w:val="right"/>
              <w:rPr>
                <w:rFonts w:ascii="Tahoma" w:eastAsia="Tahoma" w:hAnsi="Tahoma" w:cs="Tahoma"/>
              </w:rPr>
            </w:pPr>
            <w:r>
              <w:rPr>
                <w:rFonts w:ascii="Tahoma" w:eastAsia="Tahoma" w:hAnsi="Tahoma" w:cs="Tahoma"/>
              </w:rPr>
              <w:t>02/2018 - 03/2018</w:t>
            </w:r>
          </w:p>
        </w:tc>
      </w:tr>
    </w:tbl>
    <w:p w14:paraId="18D733AF" w14:textId="23569A35" w:rsidR="00A77B3E" w:rsidRDefault="00695C28">
      <w:pPr>
        <w:numPr>
          <w:ilvl w:val="0"/>
          <w:numId w:val="20"/>
        </w:numPr>
        <w:spacing w:after="2"/>
      </w:pPr>
      <w:r>
        <w:t xml:space="preserve">Designed and </w:t>
      </w:r>
      <w:proofErr w:type="spellStart"/>
      <w:r>
        <w:t>organised</w:t>
      </w:r>
      <w:proofErr w:type="spellEnd"/>
      <w:r>
        <w:t xml:space="preserve"> </w:t>
      </w:r>
      <w:proofErr w:type="spellStart"/>
      <w:r>
        <w:t>TEDxKLU</w:t>
      </w:r>
      <w:proofErr w:type="spellEnd"/>
      <w:r>
        <w:t xml:space="preserve">, the science and technology conference and the first of </w:t>
      </w:r>
      <w:proofErr w:type="spellStart"/>
      <w:r>
        <w:t>it's</w:t>
      </w:r>
      <w:proofErr w:type="spellEnd"/>
      <w:r>
        <w:t xml:space="preserve"> kind in Andhra Pradesh.</w:t>
      </w:r>
    </w:p>
    <w:p w14:paraId="4C6698FA" w14:textId="170791BA" w:rsidR="0085008D" w:rsidRDefault="0085008D" w:rsidP="0085008D">
      <w:pPr>
        <w:spacing w:after="2"/>
      </w:pPr>
    </w:p>
    <w:p w14:paraId="186E5D6C" w14:textId="5D02AB56" w:rsidR="0085008D" w:rsidRDefault="0085008D" w:rsidP="0085008D">
      <w:pPr>
        <w:spacing w:after="2"/>
      </w:pPr>
    </w:p>
    <w:p w14:paraId="4A73D76F" w14:textId="591CAB51" w:rsidR="0085008D" w:rsidRDefault="0085008D" w:rsidP="0085008D">
      <w:pPr>
        <w:spacing w:after="2"/>
      </w:pPr>
    </w:p>
    <w:p w14:paraId="3BE53524" w14:textId="77777777" w:rsidR="0085008D" w:rsidRDefault="0085008D" w:rsidP="0085008D">
      <w:pPr>
        <w:spacing w:after="2"/>
      </w:pPr>
    </w:p>
    <w:p w14:paraId="12E67819" w14:textId="77777777" w:rsidR="00A77B3E" w:rsidRDefault="00695C28">
      <w:pPr>
        <w:pStyle w:val="RbHeading"/>
        <w:rPr>
          <w:rFonts w:ascii="Tahoma" w:eastAsia="Tahoma" w:hAnsi="Tahoma" w:cs="Tahoma"/>
        </w:rPr>
      </w:pPr>
      <w:r>
        <w:rPr>
          <w:rFonts w:ascii="Tahoma" w:eastAsia="Tahoma" w:hAnsi="Tahoma" w:cs="Tahoma"/>
        </w:rPr>
        <w:lastRenderedPageBreak/>
        <w:t>Education</w:t>
      </w:r>
    </w:p>
    <w:tbl>
      <w:tblPr>
        <w:tblW w:w="0" w:type="auto"/>
        <w:tblLook w:val="04A0" w:firstRow="1" w:lastRow="0" w:firstColumn="1" w:lastColumn="0" w:noHBand="0" w:noVBand="1"/>
      </w:tblPr>
      <w:tblGrid>
        <w:gridCol w:w="8200"/>
        <w:gridCol w:w="2600"/>
      </w:tblGrid>
      <w:tr w:rsidR="00CE337D" w14:paraId="6D37B63C" w14:textId="77777777">
        <w:tc>
          <w:tcPr>
            <w:tcW w:w="8200" w:type="dxa"/>
            <w:tcMar>
              <w:top w:w="0" w:type="dxa"/>
              <w:left w:w="0" w:type="dxa"/>
              <w:bottom w:w="0" w:type="dxa"/>
              <w:right w:w="0" w:type="dxa"/>
            </w:tcMar>
          </w:tcPr>
          <w:p w14:paraId="2E9A216A" w14:textId="33381431" w:rsidR="00A77B3E" w:rsidRDefault="00695C28">
            <w:pPr>
              <w:pStyle w:val="RbNormal"/>
              <w:rPr>
                <w:rFonts w:ascii="Tahoma" w:eastAsia="Tahoma" w:hAnsi="Tahoma" w:cs="Tahoma"/>
              </w:rPr>
            </w:pPr>
            <w:r>
              <w:rPr>
                <w:rFonts w:ascii="Tahoma" w:eastAsia="Tahoma" w:hAnsi="Tahoma" w:cs="Tahoma"/>
                <w:b/>
              </w:rPr>
              <w:t xml:space="preserve">K L E F (K L University), </w:t>
            </w:r>
            <w:r>
              <w:rPr>
                <w:rFonts w:ascii="Tahoma" w:eastAsia="Tahoma" w:hAnsi="Tahoma" w:cs="Tahoma"/>
              </w:rPr>
              <w:t>Amaravati, Andhra Pradesh,</w:t>
            </w:r>
            <w:bookmarkStart w:id="0" w:name="_GoBack"/>
            <w:bookmarkEnd w:id="0"/>
            <w:r>
              <w:rPr>
                <w:rFonts w:ascii="Tahoma" w:eastAsia="Tahoma" w:hAnsi="Tahoma" w:cs="Tahoma"/>
              </w:rPr>
              <w:t xml:space="preserve"> India  </w:t>
            </w:r>
          </w:p>
          <w:p w14:paraId="6A009A2D" w14:textId="42BFEC3F" w:rsidR="00A77B3E" w:rsidRDefault="00695C28">
            <w:pPr>
              <w:pStyle w:val="RbNormal"/>
              <w:rPr>
                <w:rFonts w:ascii="Tahoma" w:eastAsia="Tahoma" w:hAnsi="Tahoma" w:cs="Tahoma"/>
              </w:rPr>
            </w:pPr>
            <w:proofErr w:type="spellStart"/>
            <w:proofErr w:type="gramStart"/>
            <w:r>
              <w:rPr>
                <w:rFonts w:ascii="Tahoma" w:eastAsia="Tahoma" w:hAnsi="Tahoma" w:cs="Tahoma"/>
              </w:rPr>
              <w:t>B.Tech</w:t>
            </w:r>
            <w:proofErr w:type="spellEnd"/>
            <w:proofErr w:type="gramEnd"/>
            <w:r>
              <w:rPr>
                <w:rFonts w:ascii="Tahoma" w:eastAsia="Tahoma" w:hAnsi="Tahoma" w:cs="Tahoma"/>
              </w:rPr>
              <w:t xml:space="preserve"> in </w:t>
            </w:r>
            <w:r>
              <w:rPr>
                <w:rFonts w:ascii="Tahoma" w:eastAsia="Tahoma" w:hAnsi="Tahoma" w:cs="Tahoma"/>
              </w:rPr>
              <w:t>Computer Science &amp; Engineering, GPA: 8.</w:t>
            </w:r>
            <w:r w:rsidR="0085008D">
              <w:rPr>
                <w:rFonts w:ascii="Tahoma" w:eastAsia="Tahoma" w:hAnsi="Tahoma" w:cs="Tahoma"/>
              </w:rPr>
              <w:t>4</w:t>
            </w:r>
          </w:p>
        </w:tc>
        <w:tc>
          <w:tcPr>
            <w:tcW w:w="2600" w:type="dxa"/>
            <w:tcMar>
              <w:top w:w="0" w:type="dxa"/>
              <w:left w:w="0" w:type="dxa"/>
              <w:bottom w:w="0" w:type="dxa"/>
              <w:right w:w="0" w:type="dxa"/>
            </w:tcMar>
          </w:tcPr>
          <w:p w14:paraId="342792CE" w14:textId="77777777" w:rsidR="00A77B3E" w:rsidRDefault="00695C28">
            <w:pPr>
              <w:pStyle w:val="RbNormal"/>
              <w:jc w:val="right"/>
              <w:rPr>
                <w:rFonts w:ascii="Tahoma" w:eastAsia="Tahoma" w:hAnsi="Tahoma" w:cs="Tahoma"/>
              </w:rPr>
            </w:pPr>
            <w:r>
              <w:rPr>
                <w:rFonts w:ascii="Tahoma" w:eastAsia="Tahoma" w:hAnsi="Tahoma" w:cs="Tahoma"/>
              </w:rPr>
              <w:t>2014 - Present</w:t>
            </w:r>
          </w:p>
        </w:tc>
      </w:tr>
    </w:tbl>
    <w:p w14:paraId="0D570DFE" w14:textId="77777777" w:rsidR="00A77B3E" w:rsidRDefault="00695C28">
      <w:pPr>
        <w:spacing w:line="200" w:lineRule="auto"/>
      </w:pPr>
    </w:p>
    <w:tbl>
      <w:tblPr>
        <w:tblW w:w="0" w:type="auto"/>
        <w:tblLook w:val="04A0" w:firstRow="1" w:lastRow="0" w:firstColumn="1" w:lastColumn="0" w:noHBand="0" w:noVBand="1"/>
      </w:tblPr>
      <w:tblGrid>
        <w:gridCol w:w="8200"/>
        <w:gridCol w:w="2600"/>
      </w:tblGrid>
      <w:tr w:rsidR="00CE337D" w14:paraId="3938D8C5" w14:textId="77777777">
        <w:tc>
          <w:tcPr>
            <w:tcW w:w="8200" w:type="dxa"/>
            <w:tcMar>
              <w:top w:w="0" w:type="dxa"/>
              <w:left w:w="0" w:type="dxa"/>
              <w:bottom w:w="0" w:type="dxa"/>
              <w:right w:w="0" w:type="dxa"/>
            </w:tcMar>
          </w:tcPr>
          <w:p w14:paraId="5FC075DB" w14:textId="6F6BD937" w:rsidR="00A77B3E" w:rsidRDefault="00695C28">
            <w:pPr>
              <w:pStyle w:val="RbNormal"/>
              <w:rPr>
                <w:rFonts w:ascii="Tahoma" w:eastAsia="Tahoma" w:hAnsi="Tahoma" w:cs="Tahoma"/>
              </w:rPr>
            </w:pPr>
            <w:r>
              <w:rPr>
                <w:rFonts w:ascii="Tahoma" w:eastAsia="Tahoma" w:hAnsi="Tahoma" w:cs="Tahoma"/>
                <w:b/>
              </w:rPr>
              <w:t xml:space="preserve">Sri Chaitanya Junior College, </w:t>
            </w:r>
            <w:proofErr w:type="spellStart"/>
            <w:r>
              <w:rPr>
                <w:rFonts w:ascii="Tahoma" w:eastAsia="Tahoma" w:hAnsi="Tahoma" w:cs="Tahoma"/>
              </w:rPr>
              <w:t>Gudavalli</w:t>
            </w:r>
            <w:proofErr w:type="spellEnd"/>
            <w:r>
              <w:rPr>
                <w:rFonts w:ascii="Tahoma" w:eastAsia="Tahoma" w:hAnsi="Tahoma" w:cs="Tahoma"/>
              </w:rPr>
              <w:t>, V</w:t>
            </w:r>
            <w:r>
              <w:rPr>
                <w:rFonts w:ascii="Tahoma" w:eastAsia="Tahoma" w:hAnsi="Tahoma" w:cs="Tahoma"/>
              </w:rPr>
              <w:t xml:space="preserve">ijayawada  </w:t>
            </w:r>
          </w:p>
          <w:p w14:paraId="75762F51" w14:textId="77777777" w:rsidR="00A77B3E" w:rsidRDefault="00695C28">
            <w:pPr>
              <w:pStyle w:val="RbNormal"/>
              <w:rPr>
                <w:rFonts w:ascii="Tahoma" w:eastAsia="Tahoma" w:hAnsi="Tahoma" w:cs="Tahoma"/>
              </w:rPr>
            </w:pPr>
            <w:r>
              <w:rPr>
                <w:rFonts w:ascii="Tahoma" w:eastAsia="Tahoma" w:hAnsi="Tahoma" w:cs="Tahoma"/>
              </w:rPr>
              <w:t>Intermediate in MPC, GPA: 93.6%</w:t>
            </w:r>
          </w:p>
        </w:tc>
        <w:tc>
          <w:tcPr>
            <w:tcW w:w="2600" w:type="dxa"/>
            <w:tcMar>
              <w:top w:w="0" w:type="dxa"/>
              <w:left w:w="0" w:type="dxa"/>
              <w:bottom w:w="0" w:type="dxa"/>
              <w:right w:w="0" w:type="dxa"/>
            </w:tcMar>
          </w:tcPr>
          <w:p w14:paraId="520231AF" w14:textId="77777777" w:rsidR="00A77B3E" w:rsidRDefault="00695C28">
            <w:pPr>
              <w:pStyle w:val="RbNormal"/>
              <w:jc w:val="right"/>
              <w:rPr>
                <w:rFonts w:ascii="Tahoma" w:eastAsia="Tahoma" w:hAnsi="Tahoma" w:cs="Tahoma"/>
              </w:rPr>
            </w:pPr>
            <w:r>
              <w:rPr>
                <w:rFonts w:ascii="Tahoma" w:eastAsia="Tahoma" w:hAnsi="Tahoma" w:cs="Tahoma"/>
              </w:rPr>
              <w:t>2012 - 2014</w:t>
            </w:r>
          </w:p>
        </w:tc>
      </w:tr>
    </w:tbl>
    <w:p w14:paraId="54E0E15F" w14:textId="77777777" w:rsidR="00A77B3E" w:rsidRDefault="00695C28">
      <w:pPr>
        <w:spacing w:line="200" w:lineRule="auto"/>
      </w:pPr>
    </w:p>
    <w:tbl>
      <w:tblPr>
        <w:tblW w:w="0" w:type="auto"/>
        <w:tblLook w:val="04A0" w:firstRow="1" w:lastRow="0" w:firstColumn="1" w:lastColumn="0" w:noHBand="0" w:noVBand="1"/>
      </w:tblPr>
      <w:tblGrid>
        <w:gridCol w:w="8200"/>
        <w:gridCol w:w="2600"/>
      </w:tblGrid>
      <w:tr w:rsidR="00CE337D" w14:paraId="351EE6AF" w14:textId="77777777">
        <w:tc>
          <w:tcPr>
            <w:tcW w:w="8200" w:type="dxa"/>
            <w:tcMar>
              <w:top w:w="0" w:type="dxa"/>
              <w:left w:w="0" w:type="dxa"/>
              <w:bottom w:w="0" w:type="dxa"/>
              <w:right w:w="0" w:type="dxa"/>
            </w:tcMar>
          </w:tcPr>
          <w:p w14:paraId="5232D141" w14:textId="7C49B880" w:rsidR="00A77B3E" w:rsidRDefault="00695C28">
            <w:pPr>
              <w:pStyle w:val="RbNormal"/>
              <w:rPr>
                <w:rFonts w:ascii="Tahoma" w:eastAsia="Tahoma" w:hAnsi="Tahoma" w:cs="Tahoma"/>
              </w:rPr>
            </w:pPr>
            <w:proofErr w:type="spellStart"/>
            <w:r>
              <w:rPr>
                <w:rFonts w:ascii="Tahoma" w:eastAsia="Tahoma" w:hAnsi="Tahoma" w:cs="Tahoma"/>
                <w:b/>
              </w:rPr>
              <w:t>Viswa</w:t>
            </w:r>
            <w:proofErr w:type="spellEnd"/>
            <w:r>
              <w:rPr>
                <w:rFonts w:ascii="Tahoma" w:eastAsia="Tahoma" w:hAnsi="Tahoma" w:cs="Tahoma"/>
                <w:b/>
              </w:rPr>
              <w:t xml:space="preserve"> Vani Public School, </w:t>
            </w:r>
            <w:r>
              <w:rPr>
                <w:rFonts w:ascii="Tahoma" w:eastAsia="Tahoma" w:hAnsi="Tahoma" w:cs="Tahoma"/>
              </w:rPr>
              <w:t xml:space="preserve">Vijayawada  </w:t>
            </w:r>
          </w:p>
          <w:p w14:paraId="029278FE" w14:textId="77777777" w:rsidR="00A77B3E" w:rsidRDefault="00695C28">
            <w:pPr>
              <w:pStyle w:val="RbNormal"/>
              <w:rPr>
                <w:rFonts w:ascii="Tahoma" w:eastAsia="Tahoma" w:hAnsi="Tahoma" w:cs="Tahoma"/>
              </w:rPr>
            </w:pPr>
            <w:r>
              <w:rPr>
                <w:rFonts w:ascii="Tahoma" w:eastAsia="Tahoma" w:hAnsi="Tahoma" w:cs="Tahoma"/>
              </w:rPr>
              <w:t>10th Standard (Matriculation), GPA: 9.3</w:t>
            </w:r>
          </w:p>
        </w:tc>
        <w:tc>
          <w:tcPr>
            <w:tcW w:w="2600" w:type="dxa"/>
            <w:tcMar>
              <w:top w:w="0" w:type="dxa"/>
              <w:left w:w="0" w:type="dxa"/>
              <w:bottom w:w="0" w:type="dxa"/>
              <w:right w:w="0" w:type="dxa"/>
            </w:tcMar>
          </w:tcPr>
          <w:p w14:paraId="48385B99" w14:textId="77777777" w:rsidR="00A77B3E" w:rsidRDefault="00695C28">
            <w:pPr>
              <w:pStyle w:val="RbNormal"/>
              <w:jc w:val="right"/>
              <w:rPr>
                <w:rFonts w:ascii="Tahoma" w:eastAsia="Tahoma" w:hAnsi="Tahoma" w:cs="Tahoma"/>
              </w:rPr>
            </w:pPr>
            <w:r>
              <w:rPr>
                <w:rFonts w:ascii="Tahoma" w:eastAsia="Tahoma" w:hAnsi="Tahoma" w:cs="Tahoma"/>
              </w:rPr>
              <w:t>2012</w:t>
            </w:r>
          </w:p>
        </w:tc>
      </w:tr>
    </w:tbl>
    <w:p w14:paraId="7D8499D8" w14:textId="77777777" w:rsidR="00A77B3E" w:rsidRDefault="00695C28">
      <w:pPr>
        <w:pStyle w:val="RbHeading"/>
        <w:rPr>
          <w:rFonts w:ascii="Tahoma" w:eastAsia="Tahoma" w:hAnsi="Tahoma" w:cs="Tahoma"/>
        </w:rPr>
      </w:pPr>
      <w:r>
        <w:rPr>
          <w:rFonts w:ascii="Tahoma" w:eastAsia="Tahoma" w:hAnsi="Tahoma" w:cs="Tahoma"/>
        </w:rPr>
        <w:t>Technical Skills</w:t>
      </w:r>
    </w:p>
    <w:p w14:paraId="630EDE3D" w14:textId="77777777" w:rsidR="00A77B3E" w:rsidRDefault="00695C28">
      <w:pPr>
        <w:numPr>
          <w:ilvl w:val="0"/>
          <w:numId w:val="21"/>
        </w:numPr>
        <w:spacing w:after="2"/>
      </w:pPr>
      <w:r>
        <w:t>Traine</w:t>
      </w:r>
      <w:r>
        <w:t>d on Design Thinking in University Innovation Fellowship, program offered by Stanford University, Silicon Valley.</w:t>
      </w:r>
    </w:p>
    <w:p w14:paraId="4C70C438" w14:textId="77777777" w:rsidR="00CE337D" w:rsidRDefault="00695C28">
      <w:pPr>
        <w:numPr>
          <w:ilvl w:val="0"/>
          <w:numId w:val="22"/>
        </w:numPr>
        <w:spacing w:after="2"/>
      </w:pPr>
      <w:r>
        <w:t>Working on development the development of applications in Artificial Intelligence and Machine Learning using Python programming language.</w:t>
      </w:r>
    </w:p>
    <w:p w14:paraId="1D246E10" w14:textId="055DB2D8" w:rsidR="00CE337D" w:rsidRDefault="00695C28">
      <w:pPr>
        <w:numPr>
          <w:ilvl w:val="0"/>
          <w:numId w:val="23"/>
        </w:numPr>
        <w:spacing w:after="2"/>
      </w:pPr>
      <w:r>
        <w:t>Skil</w:t>
      </w:r>
      <w:r>
        <w:t xml:space="preserve">led in working with </w:t>
      </w:r>
      <w:r w:rsidR="0085008D">
        <w:t>VMware</w:t>
      </w:r>
      <w:r>
        <w:t xml:space="preserve"> and hosted </w:t>
      </w:r>
      <w:r w:rsidR="0085008D">
        <w:t>uif</w:t>
      </w:r>
      <w:r>
        <w:t>.kluniversity.in</w:t>
      </w:r>
      <w:r w:rsidR="0085008D">
        <w:t xml:space="preserve"> (wiki.kluniversity.in)</w:t>
      </w:r>
      <w:r>
        <w:t xml:space="preserve"> successfully in the Super Computer at KLEF.</w:t>
      </w:r>
    </w:p>
    <w:p w14:paraId="199F2DDD" w14:textId="4A09295B" w:rsidR="00CE337D" w:rsidRDefault="00695C28">
      <w:pPr>
        <w:numPr>
          <w:ilvl w:val="0"/>
          <w:numId w:val="24"/>
        </w:numPr>
        <w:spacing w:after="2"/>
      </w:pPr>
      <w:r>
        <w:t>Highly proficient in developing shell scripts for operating systems such as Linux</w:t>
      </w:r>
      <w:r w:rsidR="00D969A6">
        <w:t xml:space="preserve"> </w:t>
      </w:r>
      <w:r>
        <w:t>(Debian, Ubuntu, RedHat, Mint).</w:t>
      </w:r>
    </w:p>
    <w:p w14:paraId="0AAF26CB" w14:textId="77777777" w:rsidR="00CE337D" w:rsidRDefault="00695C28">
      <w:pPr>
        <w:numPr>
          <w:ilvl w:val="0"/>
          <w:numId w:val="25"/>
        </w:numPr>
        <w:spacing w:after="2"/>
      </w:pPr>
      <w:r>
        <w:t xml:space="preserve">Well versed with the languages of basic </w:t>
      </w:r>
      <w:r>
        <w:t>programming languages of Computer science, C and C++, developed solutions for real time scenarios using DAA high end algorithms in 2017.</w:t>
      </w:r>
    </w:p>
    <w:p w14:paraId="7C6FF35D" w14:textId="77777777" w:rsidR="00CE337D" w:rsidRDefault="00695C28">
      <w:pPr>
        <w:numPr>
          <w:ilvl w:val="0"/>
          <w:numId w:val="26"/>
        </w:numPr>
        <w:spacing w:after="2"/>
      </w:pPr>
      <w:r>
        <w:t xml:space="preserve">Certified PHP professional at </w:t>
      </w:r>
      <w:proofErr w:type="spellStart"/>
      <w:r>
        <w:t>Campusify</w:t>
      </w:r>
      <w:proofErr w:type="spellEnd"/>
      <w:r>
        <w:t>.</w:t>
      </w:r>
    </w:p>
    <w:p w14:paraId="6DD82AC6" w14:textId="77777777" w:rsidR="00CE337D" w:rsidRDefault="00695C28">
      <w:pPr>
        <w:numPr>
          <w:ilvl w:val="0"/>
          <w:numId w:val="27"/>
        </w:numPr>
        <w:spacing w:after="2"/>
      </w:pPr>
      <w:r>
        <w:t>High proficiency in developing Java programs using both Standard and Enterpris</w:t>
      </w:r>
      <w:r>
        <w:t>e editions of Java (J2SE, J2EE).</w:t>
      </w:r>
    </w:p>
    <w:p w14:paraId="18EDCEAA" w14:textId="5D398B66" w:rsidR="00CE337D" w:rsidRDefault="00695C28">
      <w:pPr>
        <w:numPr>
          <w:ilvl w:val="0"/>
          <w:numId w:val="28"/>
        </w:numPr>
        <w:spacing w:after="2"/>
      </w:pPr>
      <w:r>
        <w:t xml:space="preserve">Expertise in working with Git environment for Open </w:t>
      </w:r>
      <w:r w:rsidR="00D969A6">
        <w:t>Source</w:t>
      </w:r>
      <w:r>
        <w:t xml:space="preserve"> Contributions.</w:t>
      </w:r>
    </w:p>
    <w:p w14:paraId="761E166A" w14:textId="612FD532" w:rsidR="00CE337D" w:rsidRDefault="00695C28">
      <w:pPr>
        <w:numPr>
          <w:ilvl w:val="0"/>
          <w:numId w:val="29"/>
        </w:numPr>
        <w:spacing w:after="2"/>
      </w:pPr>
      <w:r>
        <w:t xml:space="preserve">Highly skilled at using structural Database Management Systems, </w:t>
      </w:r>
      <w:r w:rsidR="0085008D">
        <w:t>MySQL</w:t>
      </w:r>
      <w:r>
        <w:t xml:space="preserve"> and Oracle, for the development of solutions for real time problems.</w:t>
      </w:r>
    </w:p>
    <w:p w14:paraId="7B4EC55C" w14:textId="77777777" w:rsidR="00CE337D" w:rsidRDefault="00695C28">
      <w:pPr>
        <w:numPr>
          <w:ilvl w:val="0"/>
          <w:numId w:val="30"/>
        </w:numPr>
        <w:spacing w:after="2"/>
      </w:pPr>
      <w:r>
        <w:t xml:space="preserve">Developed </w:t>
      </w:r>
      <w:r>
        <w:t>good number of real time websites for college purposes using HTML5, CSS and JavaScript.</w:t>
      </w:r>
    </w:p>
    <w:p w14:paraId="17F64725" w14:textId="77777777" w:rsidR="00CE337D" w:rsidRDefault="00695C28">
      <w:pPr>
        <w:numPr>
          <w:ilvl w:val="0"/>
          <w:numId w:val="31"/>
        </w:numPr>
        <w:spacing w:after="2"/>
      </w:pPr>
      <w:r>
        <w:t xml:space="preserve">Skilled at Lua, the language used for developing extensions for </w:t>
      </w:r>
      <w:proofErr w:type="spellStart"/>
      <w:r>
        <w:t>MediaWiki</w:t>
      </w:r>
      <w:proofErr w:type="spellEnd"/>
      <w:r>
        <w:t>.</w:t>
      </w:r>
    </w:p>
    <w:p w14:paraId="5E141F7F" w14:textId="77777777" w:rsidR="00CE337D" w:rsidRDefault="00695C28">
      <w:pPr>
        <w:numPr>
          <w:ilvl w:val="0"/>
          <w:numId w:val="32"/>
        </w:numPr>
        <w:spacing w:after="2"/>
      </w:pPr>
      <w:r>
        <w:t>Good hands on working with designing tools such as Photoshop.</w:t>
      </w:r>
    </w:p>
    <w:p w14:paraId="450928CC" w14:textId="3E6A172F" w:rsidR="00CE337D" w:rsidRDefault="00695C28">
      <w:pPr>
        <w:numPr>
          <w:ilvl w:val="0"/>
          <w:numId w:val="33"/>
        </w:numPr>
        <w:spacing w:after="2"/>
      </w:pPr>
      <w:r>
        <w:t xml:space="preserve">Good at working on distributed </w:t>
      </w:r>
      <w:r>
        <w:t xml:space="preserve">computing </w:t>
      </w:r>
      <w:r w:rsidR="0085008D">
        <w:t>environment</w:t>
      </w:r>
      <w:r>
        <w:t>, Hadoop(HDFS).</w:t>
      </w:r>
    </w:p>
    <w:sectPr w:rsidR="00CE337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F6E66320">
      <w:start w:val="1"/>
      <w:numFmt w:val="bullet"/>
      <w:lvlText w:val=""/>
      <w:lvlJc w:val="left"/>
      <w:pPr>
        <w:tabs>
          <w:tab w:val="num" w:pos="300"/>
        </w:tabs>
        <w:ind w:left="300" w:hanging="260"/>
      </w:pPr>
      <w:rPr>
        <w:rFonts w:ascii="Symbol" w:hAnsi="Symbol"/>
      </w:rPr>
    </w:lvl>
    <w:lvl w:ilvl="1" w:tplc="4CE4516E">
      <w:start w:val="1"/>
      <w:numFmt w:val="bullet"/>
      <w:lvlText w:val="o"/>
      <w:lvlJc w:val="left"/>
      <w:pPr>
        <w:tabs>
          <w:tab w:val="num" w:pos="1440"/>
        </w:tabs>
        <w:ind w:left="1440" w:hanging="360"/>
      </w:pPr>
      <w:rPr>
        <w:rFonts w:ascii="Courier New" w:hAnsi="Courier New"/>
      </w:rPr>
    </w:lvl>
    <w:lvl w:ilvl="2" w:tplc="70B8A208">
      <w:start w:val="1"/>
      <w:numFmt w:val="bullet"/>
      <w:lvlText w:val=""/>
      <w:lvlJc w:val="left"/>
      <w:pPr>
        <w:tabs>
          <w:tab w:val="num" w:pos="2160"/>
        </w:tabs>
        <w:ind w:left="2160" w:hanging="360"/>
      </w:pPr>
      <w:rPr>
        <w:rFonts w:ascii="Wingdings" w:hAnsi="Wingdings"/>
      </w:rPr>
    </w:lvl>
    <w:lvl w:ilvl="3" w:tplc="831A0212">
      <w:start w:val="1"/>
      <w:numFmt w:val="bullet"/>
      <w:lvlText w:val=""/>
      <w:lvlJc w:val="left"/>
      <w:pPr>
        <w:tabs>
          <w:tab w:val="num" w:pos="2880"/>
        </w:tabs>
        <w:ind w:left="2880" w:hanging="360"/>
      </w:pPr>
      <w:rPr>
        <w:rFonts w:ascii="Symbol" w:hAnsi="Symbol"/>
      </w:rPr>
    </w:lvl>
    <w:lvl w:ilvl="4" w:tplc="DCD09C22">
      <w:start w:val="1"/>
      <w:numFmt w:val="bullet"/>
      <w:lvlText w:val="o"/>
      <w:lvlJc w:val="left"/>
      <w:pPr>
        <w:tabs>
          <w:tab w:val="num" w:pos="3600"/>
        </w:tabs>
        <w:ind w:left="3600" w:hanging="360"/>
      </w:pPr>
      <w:rPr>
        <w:rFonts w:ascii="Courier New" w:hAnsi="Courier New"/>
      </w:rPr>
    </w:lvl>
    <w:lvl w:ilvl="5" w:tplc="3AA07756">
      <w:start w:val="1"/>
      <w:numFmt w:val="bullet"/>
      <w:lvlText w:val=""/>
      <w:lvlJc w:val="left"/>
      <w:pPr>
        <w:tabs>
          <w:tab w:val="num" w:pos="4320"/>
        </w:tabs>
        <w:ind w:left="4320" w:hanging="360"/>
      </w:pPr>
      <w:rPr>
        <w:rFonts w:ascii="Wingdings" w:hAnsi="Wingdings"/>
      </w:rPr>
    </w:lvl>
    <w:lvl w:ilvl="6" w:tplc="BB5649EC">
      <w:start w:val="1"/>
      <w:numFmt w:val="bullet"/>
      <w:lvlText w:val=""/>
      <w:lvlJc w:val="left"/>
      <w:pPr>
        <w:tabs>
          <w:tab w:val="num" w:pos="5040"/>
        </w:tabs>
        <w:ind w:left="5040" w:hanging="360"/>
      </w:pPr>
      <w:rPr>
        <w:rFonts w:ascii="Symbol" w:hAnsi="Symbol"/>
      </w:rPr>
    </w:lvl>
    <w:lvl w:ilvl="7" w:tplc="3306D4AE">
      <w:start w:val="1"/>
      <w:numFmt w:val="bullet"/>
      <w:lvlText w:val="o"/>
      <w:lvlJc w:val="left"/>
      <w:pPr>
        <w:tabs>
          <w:tab w:val="num" w:pos="5760"/>
        </w:tabs>
        <w:ind w:left="5760" w:hanging="360"/>
      </w:pPr>
      <w:rPr>
        <w:rFonts w:ascii="Courier New" w:hAnsi="Courier New"/>
      </w:rPr>
    </w:lvl>
    <w:lvl w:ilvl="8" w:tplc="D0E4689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85C094C8">
      <w:start w:val="1"/>
      <w:numFmt w:val="bullet"/>
      <w:lvlText w:val=""/>
      <w:lvlJc w:val="left"/>
      <w:pPr>
        <w:tabs>
          <w:tab w:val="num" w:pos="300"/>
        </w:tabs>
        <w:ind w:left="300" w:hanging="260"/>
      </w:pPr>
      <w:rPr>
        <w:rFonts w:ascii="Symbol" w:hAnsi="Symbol"/>
      </w:rPr>
    </w:lvl>
    <w:lvl w:ilvl="1" w:tplc="31142694">
      <w:start w:val="1"/>
      <w:numFmt w:val="bullet"/>
      <w:lvlText w:val="o"/>
      <w:lvlJc w:val="left"/>
      <w:pPr>
        <w:tabs>
          <w:tab w:val="num" w:pos="1440"/>
        </w:tabs>
        <w:ind w:left="1440" w:hanging="360"/>
      </w:pPr>
      <w:rPr>
        <w:rFonts w:ascii="Courier New" w:hAnsi="Courier New"/>
      </w:rPr>
    </w:lvl>
    <w:lvl w:ilvl="2" w:tplc="6464BF0A">
      <w:start w:val="1"/>
      <w:numFmt w:val="bullet"/>
      <w:lvlText w:val=""/>
      <w:lvlJc w:val="left"/>
      <w:pPr>
        <w:tabs>
          <w:tab w:val="num" w:pos="2160"/>
        </w:tabs>
        <w:ind w:left="2160" w:hanging="360"/>
      </w:pPr>
      <w:rPr>
        <w:rFonts w:ascii="Wingdings" w:hAnsi="Wingdings"/>
      </w:rPr>
    </w:lvl>
    <w:lvl w:ilvl="3" w:tplc="74FEB532">
      <w:start w:val="1"/>
      <w:numFmt w:val="bullet"/>
      <w:lvlText w:val=""/>
      <w:lvlJc w:val="left"/>
      <w:pPr>
        <w:tabs>
          <w:tab w:val="num" w:pos="2880"/>
        </w:tabs>
        <w:ind w:left="2880" w:hanging="360"/>
      </w:pPr>
      <w:rPr>
        <w:rFonts w:ascii="Symbol" w:hAnsi="Symbol"/>
      </w:rPr>
    </w:lvl>
    <w:lvl w:ilvl="4" w:tplc="D72666EC">
      <w:start w:val="1"/>
      <w:numFmt w:val="bullet"/>
      <w:lvlText w:val="o"/>
      <w:lvlJc w:val="left"/>
      <w:pPr>
        <w:tabs>
          <w:tab w:val="num" w:pos="3600"/>
        </w:tabs>
        <w:ind w:left="3600" w:hanging="360"/>
      </w:pPr>
      <w:rPr>
        <w:rFonts w:ascii="Courier New" w:hAnsi="Courier New"/>
      </w:rPr>
    </w:lvl>
    <w:lvl w:ilvl="5" w:tplc="DACC7800">
      <w:start w:val="1"/>
      <w:numFmt w:val="bullet"/>
      <w:lvlText w:val=""/>
      <w:lvlJc w:val="left"/>
      <w:pPr>
        <w:tabs>
          <w:tab w:val="num" w:pos="4320"/>
        </w:tabs>
        <w:ind w:left="4320" w:hanging="360"/>
      </w:pPr>
      <w:rPr>
        <w:rFonts w:ascii="Wingdings" w:hAnsi="Wingdings"/>
      </w:rPr>
    </w:lvl>
    <w:lvl w:ilvl="6" w:tplc="F86499F0">
      <w:start w:val="1"/>
      <w:numFmt w:val="bullet"/>
      <w:lvlText w:val=""/>
      <w:lvlJc w:val="left"/>
      <w:pPr>
        <w:tabs>
          <w:tab w:val="num" w:pos="5040"/>
        </w:tabs>
        <w:ind w:left="5040" w:hanging="360"/>
      </w:pPr>
      <w:rPr>
        <w:rFonts w:ascii="Symbol" w:hAnsi="Symbol"/>
      </w:rPr>
    </w:lvl>
    <w:lvl w:ilvl="7" w:tplc="36409F2A">
      <w:start w:val="1"/>
      <w:numFmt w:val="bullet"/>
      <w:lvlText w:val="o"/>
      <w:lvlJc w:val="left"/>
      <w:pPr>
        <w:tabs>
          <w:tab w:val="num" w:pos="5760"/>
        </w:tabs>
        <w:ind w:left="5760" w:hanging="360"/>
      </w:pPr>
      <w:rPr>
        <w:rFonts w:ascii="Courier New" w:hAnsi="Courier New"/>
      </w:rPr>
    </w:lvl>
    <w:lvl w:ilvl="8" w:tplc="B756D594">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37B223D6">
      <w:start w:val="1"/>
      <w:numFmt w:val="bullet"/>
      <w:lvlText w:val=""/>
      <w:lvlJc w:val="left"/>
      <w:pPr>
        <w:tabs>
          <w:tab w:val="num" w:pos="300"/>
        </w:tabs>
        <w:ind w:left="300" w:hanging="260"/>
      </w:pPr>
      <w:rPr>
        <w:rFonts w:ascii="Symbol" w:hAnsi="Symbol"/>
      </w:rPr>
    </w:lvl>
    <w:lvl w:ilvl="1" w:tplc="1228E32C">
      <w:start w:val="1"/>
      <w:numFmt w:val="bullet"/>
      <w:lvlText w:val="o"/>
      <w:lvlJc w:val="left"/>
      <w:pPr>
        <w:tabs>
          <w:tab w:val="num" w:pos="1440"/>
        </w:tabs>
        <w:ind w:left="1440" w:hanging="360"/>
      </w:pPr>
      <w:rPr>
        <w:rFonts w:ascii="Courier New" w:hAnsi="Courier New"/>
      </w:rPr>
    </w:lvl>
    <w:lvl w:ilvl="2" w:tplc="B8923E88">
      <w:start w:val="1"/>
      <w:numFmt w:val="bullet"/>
      <w:lvlText w:val=""/>
      <w:lvlJc w:val="left"/>
      <w:pPr>
        <w:tabs>
          <w:tab w:val="num" w:pos="2160"/>
        </w:tabs>
        <w:ind w:left="2160" w:hanging="360"/>
      </w:pPr>
      <w:rPr>
        <w:rFonts w:ascii="Wingdings" w:hAnsi="Wingdings"/>
      </w:rPr>
    </w:lvl>
    <w:lvl w:ilvl="3" w:tplc="33BC1378">
      <w:start w:val="1"/>
      <w:numFmt w:val="bullet"/>
      <w:lvlText w:val=""/>
      <w:lvlJc w:val="left"/>
      <w:pPr>
        <w:tabs>
          <w:tab w:val="num" w:pos="2880"/>
        </w:tabs>
        <w:ind w:left="2880" w:hanging="360"/>
      </w:pPr>
      <w:rPr>
        <w:rFonts w:ascii="Symbol" w:hAnsi="Symbol"/>
      </w:rPr>
    </w:lvl>
    <w:lvl w:ilvl="4" w:tplc="58BC7BF4">
      <w:start w:val="1"/>
      <w:numFmt w:val="bullet"/>
      <w:lvlText w:val="o"/>
      <w:lvlJc w:val="left"/>
      <w:pPr>
        <w:tabs>
          <w:tab w:val="num" w:pos="3600"/>
        </w:tabs>
        <w:ind w:left="3600" w:hanging="360"/>
      </w:pPr>
      <w:rPr>
        <w:rFonts w:ascii="Courier New" w:hAnsi="Courier New"/>
      </w:rPr>
    </w:lvl>
    <w:lvl w:ilvl="5" w:tplc="D5944F7E">
      <w:start w:val="1"/>
      <w:numFmt w:val="bullet"/>
      <w:lvlText w:val=""/>
      <w:lvlJc w:val="left"/>
      <w:pPr>
        <w:tabs>
          <w:tab w:val="num" w:pos="4320"/>
        </w:tabs>
        <w:ind w:left="4320" w:hanging="360"/>
      </w:pPr>
      <w:rPr>
        <w:rFonts w:ascii="Wingdings" w:hAnsi="Wingdings"/>
      </w:rPr>
    </w:lvl>
    <w:lvl w:ilvl="6" w:tplc="0AEC5190">
      <w:start w:val="1"/>
      <w:numFmt w:val="bullet"/>
      <w:lvlText w:val=""/>
      <w:lvlJc w:val="left"/>
      <w:pPr>
        <w:tabs>
          <w:tab w:val="num" w:pos="5040"/>
        </w:tabs>
        <w:ind w:left="5040" w:hanging="360"/>
      </w:pPr>
      <w:rPr>
        <w:rFonts w:ascii="Symbol" w:hAnsi="Symbol"/>
      </w:rPr>
    </w:lvl>
    <w:lvl w:ilvl="7" w:tplc="86641296">
      <w:start w:val="1"/>
      <w:numFmt w:val="bullet"/>
      <w:lvlText w:val="o"/>
      <w:lvlJc w:val="left"/>
      <w:pPr>
        <w:tabs>
          <w:tab w:val="num" w:pos="5760"/>
        </w:tabs>
        <w:ind w:left="5760" w:hanging="360"/>
      </w:pPr>
      <w:rPr>
        <w:rFonts w:ascii="Courier New" w:hAnsi="Courier New"/>
      </w:rPr>
    </w:lvl>
    <w:lvl w:ilvl="8" w:tplc="7F78B84E">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3462E318">
      <w:start w:val="1"/>
      <w:numFmt w:val="bullet"/>
      <w:lvlText w:val=""/>
      <w:lvlJc w:val="left"/>
      <w:pPr>
        <w:tabs>
          <w:tab w:val="num" w:pos="300"/>
        </w:tabs>
        <w:ind w:left="300" w:hanging="260"/>
      </w:pPr>
      <w:rPr>
        <w:rFonts w:ascii="Symbol" w:hAnsi="Symbol"/>
      </w:rPr>
    </w:lvl>
    <w:lvl w:ilvl="1" w:tplc="BF4651AC">
      <w:start w:val="1"/>
      <w:numFmt w:val="bullet"/>
      <w:lvlText w:val="o"/>
      <w:lvlJc w:val="left"/>
      <w:pPr>
        <w:tabs>
          <w:tab w:val="num" w:pos="1440"/>
        </w:tabs>
        <w:ind w:left="1440" w:hanging="360"/>
      </w:pPr>
      <w:rPr>
        <w:rFonts w:ascii="Courier New" w:hAnsi="Courier New"/>
      </w:rPr>
    </w:lvl>
    <w:lvl w:ilvl="2" w:tplc="8CD67344">
      <w:start w:val="1"/>
      <w:numFmt w:val="bullet"/>
      <w:lvlText w:val=""/>
      <w:lvlJc w:val="left"/>
      <w:pPr>
        <w:tabs>
          <w:tab w:val="num" w:pos="2160"/>
        </w:tabs>
        <w:ind w:left="2160" w:hanging="360"/>
      </w:pPr>
      <w:rPr>
        <w:rFonts w:ascii="Wingdings" w:hAnsi="Wingdings"/>
      </w:rPr>
    </w:lvl>
    <w:lvl w:ilvl="3" w:tplc="68224320">
      <w:start w:val="1"/>
      <w:numFmt w:val="bullet"/>
      <w:lvlText w:val=""/>
      <w:lvlJc w:val="left"/>
      <w:pPr>
        <w:tabs>
          <w:tab w:val="num" w:pos="2880"/>
        </w:tabs>
        <w:ind w:left="2880" w:hanging="360"/>
      </w:pPr>
      <w:rPr>
        <w:rFonts w:ascii="Symbol" w:hAnsi="Symbol"/>
      </w:rPr>
    </w:lvl>
    <w:lvl w:ilvl="4" w:tplc="8E92DFCC">
      <w:start w:val="1"/>
      <w:numFmt w:val="bullet"/>
      <w:lvlText w:val="o"/>
      <w:lvlJc w:val="left"/>
      <w:pPr>
        <w:tabs>
          <w:tab w:val="num" w:pos="3600"/>
        </w:tabs>
        <w:ind w:left="3600" w:hanging="360"/>
      </w:pPr>
      <w:rPr>
        <w:rFonts w:ascii="Courier New" w:hAnsi="Courier New"/>
      </w:rPr>
    </w:lvl>
    <w:lvl w:ilvl="5" w:tplc="1AE2BD32">
      <w:start w:val="1"/>
      <w:numFmt w:val="bullet"/>
      <w:lvlText w:val=""/>
      <w:lvlJc w:val="left"/>
      <w:pPr>
        <w:tabs>
          <w:tab w:val="num" w:pos="4320"/>
        </w:tabs>
        <w:ind w:left="4320" w:hanging="360"/>
      </w:pPr>
      <w:rPr>
        <w:rFonts w:ascii="Wingdings" w:hAnsi="Wingdings"/>
      </w:rPr>
    </w:lvl>
    <w:lvl w:ilvl="6" w:tplc="D434840C">
      <w:start w:val="1"/>
      <w:numFmt w:val="bullet"/>
      <w:lvlText w:val=""/>
      <w:lvlJc w:val="left"/>
      <w:pPr>
        <w:tabs>
          <w:tab w:val="num" w:pos="5040"/>
        </w:tabs>
        <w:ind w:left="5040" w:hanging="360"/>
      </w:pPr>
      <w:rPr>
        <w:rFonts w:ascii="Symbol" w:hAnsi="Symbol"/>
      </w:rPr>
    </w:lvl>
    <w:lvl w:ilvl="7" w:tplc="35E6410A">
      <w:start w:val="1"/>
      <w:numFmt w:val="bullet"/>
      <w:lvlText w:val="o"/>
      <w:lvlJc w:val="left"/>
      <w:pPr>
        <w:tabs>
          <w:tab w:val="num" w:pos="5760"/>
        </w:tabs>
        <w:ind w:left="5760" w:hanging="360"/>
      </w:pPr>
      <w:rPr>
        <w:rFonts w:ascii="Courier New" w:hAnsi="Courier New"/>
      </w:rPr>
    </w:lvl>
    <w:lvl w:ilvl="8" w:tplc="A37C35F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E9C2798A">
      <w:start w:val="1"/>
      <w:numFmt w:val="bullet"/>
      <w:lvlText w:val=""/>
      <w:lvlJc w:val="left"/>
      <w:pPr>
        <w:tabs>
          <w:tab w:val="num" w:pos="300"/>
        </w:tabs>
        <w:ind w:left="300" w:hanging="260"/>
      </w:pPr>
      <w:rPr>
        <w:rFonts w:ascii="Symbol" w:hAnsi="Symbol"/>
      </w:rPr>
    </w:lvl>
    <w:lvl w:ilvl="1" w:tplc="201886D4">
      <w:start w:val="1"/>
      <w:numFmt w:val="bullet"/>
      <w:lvlText w:val="o"/>
      <w:lvlJc w:val="left"/>
      <w:pPr>
        <w:tabs>
          <w:tab w:val="num" w:pos="1440"/>
        </w:tabs>
        <w:ind w:left="1440" w:hanging="360"/>
      </w:pPr>
      <w:rPr>
        <w:rFonts w:ascii="Courier New" w:hAnsi="Courier New"/>
      </w:rPr>
    </w:lvl>
    <w:lvl w:ilvl="2" w:tplc="0C7A289A">
      <w:start w:val="1"/>
      <w:numFmt w:val="bullet"/>
      <w:lvlText w:val=""/>
      <w:lvlJc w:val="left"/>
      <w:pPr>
        <w:tabs>
          <w:tab w:val="num" w:pos="2160"/>
        </w:tabs>
        <w:ind w:left="2160" w:hanging="360"/>
      </w:pPr>
      <w:rPr>
        <w:rFonts w:ascii="Wingdings" w:hAnsi="Wingdings"/>
      </w:rPr>
    </w:lvl>
    <w:lvl w:ilvl="3" w:tplc="F0661094">
      <w:start w:val="1"/>
      <w:numFmt w:val="bullet"/>
      <w:lvlText w:val=""/>
      <w:lvlJc w:val="left"/>
      <w:pPr>
        <w:tabs>
          <w:tab w:val="num" w:pos="2880"/>
        </w:tabs>
        <w:ind w:left="2880" w:hanging="360"/>
      </w:pPr>
      <w:rPr>
        <w:rFonts w:ascii="Symbol" w:hAnsi="Symbol"/>
      </w:rPr>
    </w:lvl>
    <w:lvl w:ilvl="4" w:tplc="54D025C6">
      <w:start w:val="1"/>
      <w:numFmt w:val="bullet"/>
      <w:lvlText w:val="o"/>
      <w:lvlJc w:val="left"/>
      <w:pPr>
        <w:tabs>
          <w:tab w:val="num" w:pos="3600"/>
        </w:tabs>
        <w:ind w:left="3600" w:hanging="360"/>
      </w:pPr>
      <w:rPr>
        <w:rFonts w:ascii="Courier New" w:hAnsi="Courier New"/>
      </w:rPr>
    </w:lvl>
    <w:lvl w:ilvl="5" w:tplc="84C60428">
      <w:start w:val="1"/>
      <w:numFmt w:val="bullet"/>
      <w:lvlText w:val=""/>
      <w:lvlJc w:val="left"/>
      <w:pPr>
        <w:tabs>
          <w:tab w:val="num" w:pos="4320"/>
        </w:tabs>
        <w:ind w:left="4320" w:hanging="360"/>
      </w:pPr>
      <w:rPr>
        <w:rFonts w:ascii="Wingdings" w:hAnsi="Wingdings"/>
      </w:rPr>
    </w:lvl>
    <w:lvl w:ilvl="6" w:tplc="EEACC9B8">
      <w:start w:val="1"/>
      <w:numFmt w:val="bullet"/>
      <w:lvlText w:val=""/>
      <w:lvlJc w:val="left"/>
      <w:pPr>
        <w:tabs>
          <w:tab w:val="num" w:pos="5040"/>
        </w:tabs>
        <w:ind w:left="5040" w:hanging="360"/>
      </w:pPr>
      <w:rPr>
        <w:rFonts w:ascii="Symbol" w:hAnsi="Symbol"/>
      </w:rPr>
    </w:lvl>
    <w:lvl w:ilvl="7" w:tplc="490CD6B4">
      <w:start w:val="1"/>
      <w:numFmt w:val="bullet"/>
      <w:lvlText w:val="o"/>
      <w:lvlJc w:val="left"/>
      <w:pPr>
        <w:tabs>
          <w:tab w:val="num" w:pos="5760"/>
        </w:tabs>
        <w:ind w:left="5760" w:hanging="360"/>
      </w:pPr>
      <w:rPr>
        <w:rFonts w:ascii="Courier New" w:hAnsi="Courier New"/>
      </w:rPr>
    </w:lvl>
    <w:lvl w:ilvl="8" w:tplc="3FBC6192">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291ED04A">
      <w:start w:val="1"/>
      <w:numFmt w:val="bullet"/>
      <w:lvlText w:val=""/>
      <w:lvlJc w:val="left"/>
      <w:pPr>
        <w:tabs>
          <w:tab w:val="num" w:pos="300"/>
        </w:tabs>
        <w:ind w:left="300" w:hanging="260"/>
      </w:pPr>
      <w:rPr>
        <w:rFonts w:ascii="Symbol" w:hAnsi="Symbol"/>
      </w:rPr>
    </w:lvl>
    <w:lvl w:ilvl="1" w:tplc="1FE03D9E">
      <w:start w:val="1"/>
      <w:numFmt w:val="bullet"/>
      <w:lvlText w:val="o"/>
      <w:lvlJc w:val="left"/>
      <w:pPr>
        <w:tabs>
          <w:tab w:val="num" w:pos="1440"/>
        </w:tabs>
        <w:ind w:left="1440" w:hanging="360"/>
      </w:pPr>
      <w:rPr>
        <w:rFonts w:ascii="Courier New" w:hAnsi="Courier New"/>
      </w:rPr>
    </w:lvl>
    <w:lvl w:ilvl="2" w:tplc="3BB85956">
      <w:start w:val="1"/>
      <w:numFmt w:val="bullet"/>
      <w:lvlText w:val=""/>
      <w:lvlJc w:val="left"/>
      <w:pPr>
        <w:tabs>
          <w:tab w:val="num" w:pos="2160"/>
        </w:tabs>
        <w:ind w:left="2160" w:hanging="360"/>
      </w:pPr>
      <w:rPr>
        <w:rFonts w:ascii="Wingdings" w:hAnsi="Wingdings"/>
      </w:rPr>
    </w:lvl>
    <w:lvl w:ilvl="3" w:tplc="AD52BC04">
      <w:start w:val="1"/>
      <w:numFmt w:val="bullet"/>
      <w:lvlText w:val=""/>
      <w:lvlJc w:val="left"/>
      <w:pPr>
        <w:tabs>
          <w:tab w:val="num" w:pos="2880"/>
        </w:tabs>
        <w:ind w:left="2880" w:hanging="360"/>
      </w:pPr>
      <w:rPr>
        <w:rFonts w:ascii="Symbol" w:hAnsi="Symbol"/>
      </w:rPr>
    </w:lvl>
    <w:lvl w:ilvl="4" w:tplc="55D658A6">
      <w:start w:val="1"/>
      <w:numFmt w:val="bullet"/>
      <w:lvlText w:val="o"/>
      <w:lvlJc w:val="left"/>
      <w:pPr>
        <w:tabs>
          <w:tab w:val="num" w:pos="3600"/>
        </w:tabs>
        <w:ind w:left="3600" w:hanging="360"/>
      </w:pPr>
      <w:rPr>
        <w:rFonts w:ascii="Courier New" w:hAnsi="Courier New"/>
      </w:rPr>
    </w:lvl>
    <w:lvl w:ilvl="5" w:tplc="5A26E9F6">
      <w:start w:val="1"/>
      <w:numFmt w:val="bullet"/>
      <w:lvlText w:val=""/>
      <w:lvlJc w:val="left"/>
      <w:pPr>
        <w:tabs>
          <w:tab w:val="num" w:pos="4320"/>
        </w:tabs>
        <w:ind w:left="4320" w:hanging="360"/>
      </w:pPr>
      <w:rPr>
        <w:rFonts w:ascii="Wingdings" w:hAnsi="Wingdings"/>
      </w:rPr>
    </w:lvl>
    <w:lvl w:ilvl="6" w:tplc="24D2CE00">
      <w:start w:val="1"/>
      <w:numFmt w:val="bullet"/>
      <w:lvlText w:val=""/>
      <w:lvlJc w:val="left"/>
      <w:pPr>
        <w:tabs>
          <w:tab w:val="num" w:pos="5040"/>
        </w:tabs>
        <w:ind w:left="5040" w:hanging="360"/>
      </w:pPr>
      <w:rPr>
        <w:rFonts w:ascii="Symbol" w:hAnsi="Symbol"/>
      </w:rPr>
    </w:lvl>
    <w:lvl w:ilvl="7" w:tplc="7750D76A">
      <w:start w:val="1"/>
      <w:numFmt w:val="bullet"/>
      <w:lvlText w:val="o"/>
      <w:lvlJc w:val="left"/>
      <w:pPr>
        <w:tabs>
          <w:tab w:val="num" w:pos="5760"/>
        </w:tabs>
        <w:ind w:left="5760" w:hanging="360"/>
      </w:pPr>
      <w:rPr>
        <w:rFonts w:ascii="Courier New" w:hAnsi="Courier New"/>
      </w:rPr>
    </w:lvl>
    <w:lvl w:ilvl="8" w:tplc="831E960E">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082E4C44">
      <w:start w:val="1"/>
      <w:numFmt w:val="bullet"/>
      <w:lvlText w:val=""/>
      <w:lvlJc w:val="left"/>
      <w:pPr>
        <w:tabs>
          <w:tab w:val="num" w:pos="300"/>
        </w:tabs>
        <w:ind w:left="300" w:hanging="260"/>
      </w:pPr>
      <w:rPr>
        <w:rFonts w:ascii="Symbol" w:hAnsi="Symbol"/>
      </w:rPr>
    </w:lvl>
    <w:lvl w:ilvl="1" w:tplc="578E5D9A">
      <w:start w:val="1"/>
      <w:numFmt w:val="bullet"/>
      <w:lvlText w:val="o"/>
      <w:lvlJc w:val="left"/>
      <w:pPr>
        <w:tabs>
          <w:tab w:val="num" w:pos="1440"/>
        </w:tabs>
        <w:ind w:left="1440" w:hanging="360"/>
      </w:pPr>
      <w:rPr>
        <w:rFonts w:ascii="Courier New" w:hAnsi="Courier New"/>
      </w:rPr>
    </w:lvl>
    <w:lvl w:ilvl="2" w:tplc="66B21550">
      <w:start w:val="1"/>
      <w:numFmt w:val="bullet"/>
      <w:lvlText w:val=""/>
      <w:lvlJc w:val="left"/>
      <w:pPr>
        <w:tabs>
          <w:tab w:val="num" w:pos="2160"/>
        </w:tabs>
        <w:ind w:left="2160" w:hanging="360"/>
      </w:pPr>
      <w:rPr>
        <w:rFonts w:ascii="Wingdings" w:hAnsi="Wingdings"/>
      </w:rPr>
    </w:lvl>
    <w:lvl w:ilvl="3" w:tplc="1BCEFA92">
      <w:start w:val="1"/>
      <w:numFmt w:val="bullet"/>
      <w:lvlText w:val=""/>
      <w:lvlJc w:val="left"/>
      <w:pPr>
        <w:tabs>
          <w:tab w:val="num" w:pos="2880"/>
        </w:tabs>
        <w:ind w:left="2880" w:hanging="360"/>
      </w:pPr>
      <w:rPr>
        <w:rFonts w:ascii="Symbol" w:hAnsi="Symbol"/>
      </w:rPr>
    </w:lvl>
    <w:lvl w:ilvl="4" w:tplc="772EC5BE">
      <w:start w:val="1"/>
      <w:numFmt w:val="bullet"/>
      <w:lvlText w:val="o"/>
      <w:lvlJc w:val="left"/>
      <w:pPr>
        <w:tabs>
          <w:tab w:val="num" w:pos="3600"/>
        </w:tabs>
        <w:ind w:left="3600" w:hanging="360"/>
      </w:pPr>
      <w:rPr>
        <w:rFonts w:ascii="Courier New" w:hAnsi="Courier New"/>
      </w:rPr>
    </w:lvl>
    <w:lvl w:ilvl="5" w:tplc="BEA0A418">
      <w:start w:val="1"/>
      <w:numFmt w:val="bullet"/>
      <w:lvlText w:val=""/>
      <w:lvlJc w:val="left"/>
      <w:pPr>
        <w:tabs>
          <w:tab w:val="num" w:pos="4320"/>
        </w:tabs>
        <w:ind w:left="4320" w:hanging="360"/>
      </w:pPr>
      <w:rPr>
        <w:rFonts w:ascii="Wingdings" w:hAnsi="Wingdings"/>
      </w:rPr>
    </w:lvl>
    <w:lvl w:ilvl="6" w:tplc="D2104112">
      <w:start w:val="1"/>
      <w:numFmt w:val="bullet"/>
      <w:lvlText w:val=""/>
      <w:lvlJc w:val="left"/>
      <w:pPr>
        <w:tabs>
          <w:tab w:val="num" w:pos="5040"/>
        </w:tabs>
        <w:ind w:left="5040" w:hanging="360"/>
      </w:pPr>
      <w:rPr>
        <w:rFonts w:ascii="Symbol" w:hAnsi="Symbol"/>
      </w:rPr>
    </w:lvl>
    <w:lvl w:ilvl="7" w:tplc="AB382154">
      <w:start w:val="1"/>
      <w:numFmt w:val="bullet"/>
      <w:lvlText w:val="o"/>
      <w:lvlJc w:val="left"/>
      <w:pPr>
        <w:tabs>
          <w:tab w:val="num" w:pos="5760"/>
        </w:tabs>
        <w:ind w:left="5760" w:hanging="360"/>
      </w:pPr>
      <w:rPr>
        <w:rFonts w:ascii="Courier New" w:hAnsi="Courier New"/>
      </w:rPr>
    </w:lvl>
    <w:lvl w:ilvl="8" w:tplc="E57EC972">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9D508F5E">
      <w:start w:val="1"/>
      <w:numFmt w:val="bullet"/>
      <w:lvlText w:val=""/>
      <w:lvlJc w:val="left"/>
      <w:pPr>
        <w:tabs>
          <w:tab w:val="num" w:pos="300"/>
        </w:tabs>
        <w:ind w:left="300" w:hanging="260"/>
      </w:pPr>
      <w:rPr>
        <w:rFonts w:ascii="Symbol" w:hAnsi="Symbol"/>
      </w:rPr>
    </w:lvl>
    <w:lvl w:ilvl="1" w:tplc="A1EA30E8">
      <w:start w:val="1"/>
      <w:numFmt w:val="bullet"/>
      <w:lvlText w:val="o"/>
      <w:lvlJc w:val="left"/>
      <w:pPr>
        <w:tabs>
          <w:tab w:val="num" w:pos="1440"/>
        </w:tabs>
        <w:ind w:left="1440" w:hanging="360"/>
      </w:pPr>
      <w:rPr>
        <w:rFonts w:ascii="Courier New" w:hAnsi="Courier New"/>
      </w:rPr>
    </w:lvl>
    <w:lvl w:ilvl="2" w:tplc="9626B5E0">
      <w:start w:val="1"/>
      <w:numFmt w:val="bullet"/>
      <w:lvlText w:val=""/>
      <w:lvlJc w:val="left"/>
      <w:pPr>
        <w:tabs>
          <w:tab w:val="num" w:pos="2160"/>
        </w:tabs>
        <w:ind w:left="2160" w:hanging="360"/>
      </w:pPr>
      <w:rPr>
        <w:rFonts w:ascii="Wingdings" w:hAnsi="Wingdings"/>
      </w:rPr>
    </w:lvl>
    <w:lvl w:ilvl="3" w:tplc="FE78C7E4">
      <w:start w:val="1"/>
      <w:numFmt w:val="bullet"/>
      <w:lvlText w:val=""/>
      <w:lvlJc w:val="left"/>
      <w:pPr>
        <w:tabs>
          <w:tab w:val="num" w:pos="2880"/>
        </w:tabs>
        <w:ind w:left="2880" w:hanging="360"/>
      </w:pPr>
      <w:rPr>
        <w:rFonts w:ascii="Symbol" w:hAnsi="Symbol"/>
      </w:rPr>
    </w:lvl>
    <w:lvl w:ilvl="4" w:tplc="26CA7A06">
      <w:start w:val="1"/>
      <w:numFmt w:val="bullet"/>
      <w:lvlText w:val="o"/>
      <w:lvlJc w:val="left"/>
      <w:pPr>
        <w:tabs>
          <w:tab w:val="num" w:pos="3600"/>
        </w:tabs>
        <w:ind w:left="3600" w:hanging="360"/>
      </w:pPr>
      <w:rPr>
        <w:rFonts w:ascii="Courier New" w:hAnsi="Courier New"/>
      </w:rPr>
    </w:lvl>
    <w:lvl w:ilvl="5" w:tplc="9610523A">
      <w:start w:val="1"/>
      <w:numFmt w:val="bullet"/>
      <w:lvlText w:val=""/>
      <w:lvlJc w:val="left"/>
      <w:pPr>
        <w:tabs>
          <w:tab w:val="num" w:pos="4320"/>
        </w:tabs>
        <w:ind w:left="4320" w:hanging="360"/>
      </w:pPr>
      <w:rPr>
        <w:rFonts w:ascii="Wingdings" w:hAnsi="Wingdings"/>
      </w:rPr>
    </w:lvl>
    <w:lvl w:ilvl="6" w:tplc="CA5250F6">
      <w:start w:val="1"/>
      <w:numFmt w:val="bullet"/>
      <w:lvlText w:val=""/>
      <w:lvlJc w:val="left"/>
      <w:pPr>
        <w:tabs>
          <w:tab w:val="num" w:pos="5040"/>
        </w:tabs>
        <w:ind w:left="5040" w:hanging="360"/>
      </w:pPr>
      <w:rPr>
        <w:rFonts w:ascii="Symbol" w:hAnsi="Symbol"/>
      </w:rPr>
    </w:lvl>
    <w:lvl w:ilvl="7" w:tplc="5434DE72">
      <w:start w:val="1"/>
      <w:numFmt w:val="bullet"/>
      <w:lvlText w:val="o"/>
      <w:lvlJc w:val="left"/>
      <w:pPr>
        <w:tabs>
          <w:tab w:val="num" w:pos="5760"/>
        </w:tabs>
        <w:ind w:left="5760" w:hanging="360"/>
      </w:pPr>
      <w:rPr>
        <w:rFonts w:ascii="Courier New" w:hAnsi="Courier New"/>
      </w:rPr>
    </w:lvl>
    <w:lvl w:ilvl="8" w:tplc="4544C140">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7E3AD568">
      <w:start w:val="1"/>
      <w:numFmt w:val="bullet"/>
      <w:lvlText w:val=""/>
      <w:lvlJc w:val="left"/>
      <w:pPr>
        <w:tabs>
          <w:tab w:val="num" w:pos="300"/>
        </w:tabs>
        <w:ind w:left="300" w:hanging="260"/>
      </w:pPr>
      <w:rPr>
        <w:rFonts w:ascii="Symbol" w:hAnsi="Symbol"/>
      </w:rPr>
    </w:lvl>
    <w:lvl w:ilvl="1" w:tplc="85F69CB4">
      <w:start w:val="1"/>
      <w:numFmt w:val="bullet"/>
      <w:lvlText w:val="o"/>
      <w:lvlJc w:val="left"/>
      <w:pPr>
        <w:tabs>
          <w:tab w:val="num" w:pos="1440"/>
        </w:tabs>
        <w:ind w:left="1440" w:hanging="360"/>
      </w:pPr>
      <w:rPr>
        <w:rFonts w:ascii="Courier New" w:hAnsi="Courier New"/>
      </w:rPr>
    </w:lvl>
    <w:lvl w:ilvl="2" w:tplc="359287DE">
      <w:start w:val="1"/>
      <w:numFmt w:val="bullet"/>
      <w:lvlText w:val=""/>
      <w:lvlJc w:val="left"/>
      <w:pPr>
        <w:tabs>
          <w:tab w:val="num" w:pos="2160"/>
        </w:tabs>
        <w:ind w:left="2160" w:hanging="360"/>
      </w:pPr>
      <w:rPr>
        <w:rFonts w:ascii="Wingdings" w:hAnsi="Wingdings"/>
      </w:rPr>
    </w:lvl>
    <w:lvl w:ilvl="3" w:tplc="E0E65712">
      <w:start w:val="1"/>
      <w:numFmt w:val="bullet"/>
      <w:lvlText w:val=""/>
      <w:lvlJc w:val="left"/>
      <w:pPr>
        <w:tabs>
          <w:tab w:val="num" w:pos="2880"/>
        </w:tabs>
        <w:ind w:left="2880" w:hanging="360"/>
      </w:pPr>
      <w:rPr>
        <w:rFonts w:ascii="Symbol" w:hAnsi="Symbol"/>
      </w:rPr>
    </w:lvl>
    <w:lvl w:ilvl="4" w:tplc="C89A4906">
      <w:start w:val="1"/>
      <w:numFmt w:val="bullet"/>
      <w:lvlText w:val="o"/>
      <w:lvlJc w:val="left"/>
      <w:pPr>
        <w:tabs>
          <w:tab w:val="num" w:pos="3600"/>
        </w:tabs>
        <w:ind w:left="3600" w:hanging="360"/>
      </w:pPr>
      <w:rPr>
        <w:rFonts w:ascii="Courier New" w:hAnsi="Courier New"/>
      </w:rPr>
    </w:lvl>
    <w:lvl w:ilvl="5" w:tplc="F17CD8DA">
      <w:start w:val="1"/>
      <w:numFmt w:val="bullet"/>
      <w:lvlText w:val=""/>
      <w:lvlJc w:val="left"/>
      <w:pPr>
        <w:tabs>
          <w:tab w:val="num" w:pos="4320"/>
        </w:tabs>
        <w:ind w:left="4320" w:hanging="360"/>
      </w:pPr>
      <w:rPr>
        <w:rFonts w:ascii="Wingdings" w:hAnsi="Wingdings"/>
      </w:rPr>
    </w:lvl>
    <w:lvl w:ilvl="6" w:tplc="B17E9B28">
      <w:start w:val="1"/>
      <w:numFmt w:val="bullet"/>
      <w:lvlText w:val=""/>
      <w:lvlJc w:val="left"/>
      <w:pPr>
        <w:tabs>
          <w:tab w:val="num" w:pos="5040"/>
        </w:tabs>
        <w:ind w:left="5040" w:hanging="360"/>
      </w:pPr>
      <w:rPr>
        <w:rFonts w:ascii="Symbol" w:hAnsi="Symbol"/>
      </w:rPr>
    </w:lvl>
    <w:lvl w:ilvl="7" w:tplc="B4080B0A">
      <w:start w:val="1"/>
      <w:numFmt w:val="bullet"/>
      <w:lvlText w:val="o"/>
      <w:lvlJc w:val="left"/>
      <w:pPr>
        <w:tabs>
          <w:tab w:val="num" w:pos="5760"/>
        </w:tabs>
        <w:ind w:left="5760" w:hanging="360"/>
      </w:pPr>
      <w:rPr>
        <w:rFonts w:ascii="Courier New" w:hAnsi="Courier New"/>
      </w:rPr>
    </w:lvl>
    <w:lvl w:ilvl="8" w:tplc="F2368A58">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8F82F0E2">
      <w:start w:val="1"/>
      <w:numFmt w:val="bullet"/>
      <w:lvlText w:val=""/>
      <w:lvlJc w:val="left"/>
      <w:pPr>
        <w:tabs>
          <w:tab w:val="num" w:pos="300"/>
        </w:tabs>
        <w:ind w:left="300" w:hanging="260"/>
      </w:pPr>
      <w:rPr>
        <w:rFonts w:ascii="Symbol" w:hAnsi="Symbol"/>
      </w:rPr>
    </w:lvl>
    <w:lvl w:ilvl="1" w:tplc="A5F2CBBE">
      <w:start w:val="1"/>
      <w:numFmt w:val="bullet"/>
      <w:lvlText w:val="o"/>
      <w:lvlJc w:val="left"/>
      <w:pPr>
        <w:tabs>
          <w:tab w:val="num" w:pos="1440"/>
        </w:tabs>
        <w:ind w:left="1440" w:hanging="360"/>
      </w:pPr>
      <w:rPr>
        <w:rFonts w:ascii="Courier New" w:hAnsi="Courier New"/>
      </w:rPr>
    </w:lvl>
    <w:lvl w:ilvl="2" w:tplc="E1F2809C">
      <w:start w:val="1"/>
      <w:numFmt w:val="bullet"/>
      <w:lvlText w:val=""/>
      <w:lvlJc w:val="left"/>
      <w:pPr>
        <w:tabs>
          <w:tab w:val="num" w:pos="2160"/>
        </w:tabs>
        <w:ind w:left="2160" w:hanging="360"/>
      </w:pPr>
      <w:rPr>
        <w:rFonts w:ascii="Wingdings" w:hAnsi="Wingdings"/>
      </w:rPr>
    </w:lvl>
    <w:lvl w:ilvl="3" w:tplc="72F6C38A">
      <w:start w:val="1"/>
      <w:numFmt w:val="bullet"/>
      <w:lvlText w:val=""/>
      <w:lvlJc w:val="left"/>
      <w:pPr>
        <w:tabs>
          <w:tab w:val="num" w:pos="2880"/>
        </w:tabs>
        <w:ind w:left="2880" w:hanging="360"/>
      </w:pPr>
      <w:rPr>
        <w:rFonts w:ascii="Symbol" w:hAnsi="Symbol"/>
      </w:rPr>
    </w:lvl>
    <w:lvl w:ilvl="4" w:tplc="0B286C3E">
      <w:start w:val="1"/>
      <w:numFmt w:val="bullet"/>
      <w:lvlText w:val="o"/>
      <w:lvlJc w:val="left"/>
      <w:pPr>
        <w:tabs>
          <w:tab w:val="num" w:pos="3600"/>
        </w:tabs>
        <w:ind w:left="3600" w:hanging="360"/>
      </w:pPr>
      <w:rPr>
        <w:rFonts w:ascii="Courier New" w:hAnsi="Courier New"/>
      </w:rPr>
    </w:lvl>
    <w:lvl w:ilvl="5" w:tplc="023ACFF8">
      <w:start w:val="1"/>
      <w:numFmt w:val="bullet"/>
      <w:lvlText w:val=""/>
      <w:lvlJc w:val="left"/>
      <w:pPr>
        <w:tabs>
          <w:tab w:val="num" w:pos="4320"/>
        </w:tabs>
        <w:ind w:left="4320" w:hanging="360"/>
      </w:pPr>
      <w:rPr>
        <w:rFonts w:ascii="Wingdings" w:hAnsi="Wingdings"/>
      </w:rPr>
    </w:lvl>
    <w:lvl w:ilvl="6" w:tplc="D99A7A7E">
      <w:start w:val="1"/>
      <w:numFmt w:val="bullet"/>
      <w:lvlText w:val=""/>
      <w:lvlJc w:val="left"/>
      <w:pPr>
        <w:tabs>
          <w:tab w:val="num" w:pos="5040"/>
        </w:tabs>
        <w:ind w:left="5040" w:hanging="360"/>
      </w:pPr>
      <w:rPr>
        <w:rFonts w:ascii="Symbol" w:hAnsi="Symbol"/>
      </w:rPr>
    </w:lvl>
    <w:lvl w:ilvl="7" w:tplc="B14638AC">
      <w:start w:val="1"/>
      <w:numFmt w:val="bullet"/>
      <w:lvlText w:val="o"/>
      <w:lvlJc w:val="left"/>
      <w:pPr>
        <w:tabs>
          <w:tab w:val="num" w:pos="5760"/>
        </w:tabs>
        <w:ind w:left="5760" w:hanging="360"/>
      </w:pPr>
      <w:rPr>
        <w:rFonts w:ascii="Courier New" w:hAnsi="Courier New"/>
      </w:rPr>
    </w:lvl>
    <w:lvl w:ilvl="8" w:tplc="794E4790">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366664DE">
      <w:start w:val="1"/>
      <w:numFmt w:val="bullet"/>
      <w:lvlText w:val=""/>
      <w:lvlJc w:val="left"/>
      <w:pPr>
        <w:tabs>
          <w:tab w:val="num" w:pos="300"/>
        </w:tabs>
        <w:ind w:left="300" w:hanging="260"/>
      </w:pPr>
      <w:rPr>
        <w:rFonts w:ascii="Symbol" w:hAnsi="Symbol"/>
      </w:rPr>
    </w:lvl>
    <w:lvl w:ilvl="1" w:tplc="085AB05A">
      <w:start w:val="1"/>
      <w:numFmt w:val="bullet"/>
      <w:lvlText w:val="o"/>
      <w:lvlJc w:val="left"/>
      <w:pPr>
        <w:tabs>
          <w:tab w:val="num" w:pos="1440"/>
        </w:tabs>
        <w:ind w:left="1440" w:hanging="360"/>
      </w:pPr>
      <w:rPr>
        <w:rFonts w:ascii="Courier New" w:hAnsi="Courier New"/>
      </w:rPr>
    </w:lvl>
    <w:lvl w:ilvl="2" w:tplc="0B7872D4">
      <w:start w:val="1"/>
      <w:numFmt w:val="bullet"/>
      <w:lvlText w:val=""/>
      <w:lvlJc w:val="left"/>
      <w:pPr>
        <w:tabs>
          <w:tab w:val="num" w:pos="2160"/>
        </w:tabs>
        <w:ind w:left="2160" w:hanging="360"/>
      </w:pPr>
      <w:rPr>
        <w:rFonts w:ascii="Wingdings" w:hAnsi="Wingdings"/>
      </w:rPr>
    </w:lvl>
    <w:lvl w:ilvl="3" w:tplc="B10ED420">
      <w:start w:val="1"/>
      <w:numFmt w:val="bullet"/>
      <w:lvlText w:val=""/>
      <w:lvlJc w:val="left"/>
      <w:pPr>
        <w:tabs>
          <w:tab w:val="num" w:pos="2880"/>
        </w:tabs>
        <w:ind w:left="2880" w:hanging="360"/>
      </w:pPr>
      <w:rPr>
        <w:rFonts w:ascii="Symbol" w:hAnsi="Symbol"/>
      </w:rPr>
    </w:lvl>
    <w:lvl w:ilvl="4" w:tplc="6040D974">
      <w:start w:val="1"/>
      <w:numFmt w:val="bullet"/>
      <w:lvlText w:val="o"/>
      <w:lvlJc w:val="left"/>
      <w:pPr>
        <w:tabs>
          <w:tab w:val="num" w:pos="3600"/>
        </w:tabs>
        <w:ind w:left="3600" w:hanging="360"/>
      </w:pPr>
      <w:rPr>
        <w:rFonts w:ascii="Courier New" w:hAnsi="Courier New"/>
      </w:rPr>
    </w:lvl>
    <w:lvl w:ilvl="5" w:tplc="F47CCB5A">
      <w:start w:val="1"/>
      <w:numFmt w:val="bullet"/>
      <w:lvlText w:val=""/>
      <w:lvlJc w:val="left"/>
      <w:pPr>
        <w:tabs>
          <w:tab w:val="num" w:pos="4320"/>
        </w:tabs>
        <w:ind w:left="4320" w:hanging="360"/>
      </w:pPr>
      <w:rPr>
        <w:rFonts w:ascii="Wingdings" w:hAnsi="Wingdings"/>
      </w:rPr>
    </w:lvl>
    <w:lvl w:ilvl="6" w:tplc="B1C6A05A">
      <w:start w:val="1"/>
      <w:numFmt w:val="bullet"/>
      <w:lvlText w:val=""/>
      <w:lvlJc w:val="left"/>
      <w:pPr>
        <w:tabs>
          <w:tab w:val="num" w:pos="5040"/>
        </w:tabs>
        <w:ind w:left="5040" w:hanging="360"/>
      </w:pPr>
      <w:rPr>
        <w:rFonts w:ascii="Symbol" w:hAnsi="Symbol"/>
      </w:rPr>
    </w:lvl>
    <w:lvl w:ilvl="7" w:tplc="16EC9CD2">
      <w:start w:val="1"/>
      <w:numFmt w:val="bullet"/>
      <w:lvlText w:val="o"/>
      <w:lvlJc w:val="left"/>
      <w:pPr>
        <w:tabs>
          <w:tab w:val="num" w:pos="5760"/>
        </w:tabs>
        <w:ind w:left="5760" w:hanging="360"/>
      </w:pPr>
      <w:rPr>
        <w:rFonts w:ascii="Courier New" w:hAnsi="Courier New"/>
      </w:rPr>
    </w:lvl>
    <w:lvl w:ilvl="8" w:tplc="C896DF92">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hybridMultilevel"/>
    <w:tmpl w:val="0000000C"/>
    <w:lvl w:ilvl="0" w:tplc="103AD38C">
      <w:start w:val="1"/>
      <w:numFmt w:val="bullet"/>
      <w:lvlText w:val=""/>
      <w:lvlJc w:val="left"/>
      <w:pPr>
        <w:tabs>
          <w:tab w:val="num" w:pos="300"/>
        </w:tabs>
        <w:ind w:left="300" w:hanging="260"/>
      </w:pPr>
      <w:rPr>
        <w:rFonts w:ascii="Symbol" w:hAnsi="Symbol"/>
      </w:rPr>
    </w:lvl>
    <w:lvl w:ilvl="1" w:tplc="5E626D6E">
      <w:start w:val="1"/>
      <w:numFmt w:val="bullet"/>
      <w:lvlText w:val="o"/>
      <w:lvlJc w:val="left"/>
      <w:pPr>
        <w:tabs>
          <w:tab w:val="num" w:pos="1440"/>
        </w:tabs>
        <w:ind w:left="1440" w:hanging="360"/>
      </w:pPr>
      <w:rPr>
        <w:rFonts w:ascii="Courier New" w:hAnsi="Courier New"/>
      </w:rPr>
    </w:lvl>
    <w:lvl w:ilvl="2" w:tplc="9CAE6C52">
      <w:start w:val="1"/>
      <w:numFmt w:val="bullet"/>
      <w:lvlText w:val=""/>
      <w:lvlJc w:val="left"/>
      <w:pPr>
        <w:tabs>
          <w:tab w:val="num" w:pos="2160"/>
        </w:tabs>
        <w:ind w:left="2160" w:hanging="360"/>
      </w:pPr>
      <w:rPr>
        <w:rFonts w:ascii="Wingdings" w:hAnsi="Wingdings"/>
      </w:rPr>
    </w:lvl>
    <w:lvl w:ilvl="3" w:tplc="22821C08">
      <w:start w:val="1"/>
      <w:numFmt w:val="bullet"/>
      <w:lvlText w:val=""/>
      <w:lvlJc w:val="left"/>
      <w:pPr>
        <w:tabs>
          <w:tab w:val="num" w:pos="2880"/>
        </w:tabs>
        <w:ind w:left="2880" w:hanging="360"/>
      </w:pPr>
      <w:rPr>
        <w:rFonts w:ascii="Symbol" w:hAnsi="Symbol"/>
      </w:rPr>
    </w:lvl>
    <w:lvl w:ilvl="4" w:tplc="DB168C7A">
      <w:start w:val="1"/>
      <w:numFmt w:val="bullet"/>
      <w:lvlText w:val="o"/>
      <w:lvlJc w:val="left"/>
      <w:pPr>
        <w:tabs>
          <w:tab w:val="num" w:pos="3600"/>
        </w:tabs>
        <w:ind w:left="3600" w:hanging="360"/>
      </w:pPr>
      <w:rPr>
        <w:rFonts w:ascii="Courier New" w:hAnsi="Courier New"/>
      </w:rPr>
    </w:lvl>
    <w:lvl w:ilvl="5" w:tplc="A9C42ECC">
      <w:start w:val="1"/>
      <w:numFmt w:val="bullet"/>
      <w:lvlText w:val=""/>
      <w:lvlJc w:val="left"/>
      <w:pPr>
        <w:tabs>
          <w:tab w:val="num" w:pos="4320"/>
        </w:tabs>
        <w:ind w:left="4320" w:hanging="360"/>
      </w:pPr>
      <w:rPr>
        <w:rFonts w:ascii="Wingdings" w:hAnsi="Wingdings"/>
      </w:rPr>
    </w:lvl>
    <w:lvl w:ilvl="6" w:tplc="8F5C36C4">
      <w:start w:val="1"/>
      <w:numFmt w:val="bullet"/>
      <w:lvlText w:val=""/>
      <w:lvlJc w:val="left"/>
      <w:pPr>
        <w:tabs>
          <w:tab w:val="num" w:pos="5040"/>
        </w:tabs>
        <w:ind w:left="5040" w:hanging="360"/>
      </w:pPr>
      <w:rPr>
        <w:rFonts w:ascii="Symbol" w:hAnsi="Symbol"/>
      </w:rPr>
    </w:lvl>
    <w:lvl w:ilvl="7" w:tplc="47DC4264">
      <w:start w:val="1"/>
      <w:numFmt w:val="bullet"/>
      <w:lvlText w:val="o"/>
      <w:lvlJc w:val="left"/>
      <w:pPr>
        <w:tabs>
          <w:tab w:val="num" w:pos="5760"/>
        </w:tabs>
        <w:ind w:left="5760" w:hanging="360"/>
      </w:pPr>
      <w:rPr>
        <w:rFonts w:ascii="Courier New" w:hAnsi="Courier New"/>
      </w:rPr>
    </w:lvl>
    <w:lvl w:ilvl="8" w:tplc="48B60662">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D"/>
    <w:multiLevelType w:val="hybridMultilevel"/>
    <w:tmpl w:val="0000000D"/>
    <w:lvl w:ilvl="0" w:tplc="01A0D274">
      <w:start w:val="1"/>
      <w:numFmt w:val="bullet"/>
      <w:lvlText w:val=""/>
      <w:lvlJc w:val="left"/>
      <w:pPr>
        <w:tabs>
          <w:tab w:val="num" w:pos="300"/>
        </w:tabs>
        <w:ind w:left="300" w:hanging="260"/>
      </w:pPr>
      <w:rPr>
        <w:rFonts w:ascii="Symbol" w:hAnsi="Symbol"/>
      </w:rPr>
    </w:lvl>
    <w:lvl w:ilvl="1" w:tplc="4C0839D4">
      <w:start w:val="1"/>
      <w:numFmt w:val="bullet"/>
      <w:lvlText w:val="o"/>
      <w:lvlJc w:val="left"/>
      <w:pPr>
        <w:tabs>
          <w:tab w:val="num" w:pos="1440"/>
        </w:tabs>
        <w:ind w:left="1440" w:hanging="360"/>
      </w:pPr>
      <w:rPr>
        <w:rFonts w:ascii="Courier New" w:hAnsi="Courier New"/>
      </w:rPr>
    </w:lvl>
    <w:lvl w:ilvl="2" w:tplc="F486749E">
      <w:start w:val="1"/>
      <w:numFmt w:val="bullet"/>
      <w:lvlText w:val=""/>
      <w:lvlJc w:val="left"/>
      <w:pPr>
        <w:tabs>
          <w:tab w:val="num" w:pos="2160"/>
        </w:tabs>
        <w:ind w:left="2160" w:hanging="360"/>
      </w:pPr>
      <w:rPr>
        <w:rFonts w:ascii="Wingdings" w:hAnsi="Wingdings"/>
      </w:rPr>
    </w:lvl>
    <w:lvl w:ilvl="3" w:tplc="57106A7C">
      <w:start w:val="1"/>
      <w:numFmt w:val="bullet"/>
      <w:lvlText w:val=""/>
      <w:lvlJc w:val="left"/>
      <w:pPr>
        <w:tabs>
          <w:tab w:val="num" w:pos="2880"/>
        </w:tabs>
        <w:ind w:left="2880" w:hanging="360"/>
      </w:pPr>
      <w:rPr>
        <w:rFonts w:ascii="Symbol" w:hAnsi="Symbol"/>
      </w:rPr>
    </w:lvl>
    <w:lvl w:ilvl="4" w:tplc="93721AF4">
      <w:start w:val="1"/>
      <w:numFmt w:val="bullet"/>
      <w:lvlText w:val="o"/>
      <w:lvlJc w:val="left"/>
      <w:pPr>
        <w:tabs>
          <w:tab w:val="num" w:pos="3600"/>
        </w:tabs>
        <w:ind w:left="3600" w:hanging="360"/>
      </w:pPr>
      <w:rPr>
        <w:rFonts w:ascii="Courier New" w:hAnsi="Courier New"/>
      </w:rPr>
    </w:lvl>
    <w:lvl w:ilvl="5" w:tplc="5FAE1986">
      <w:start w:val="1"/>
      <w:numFmt w:val="bullet"/>
      <w:lvlText w:val=""/>
      <w:lvlJc w:val="left"/>
      <w:pPr>
        <w:tabs>
          <w:tab w:val="num" w:pos="4320"/>
        </w:tabs>
        <w:ind w:left="4320" w:hanging="360"/>
      </w:pPr>
      <w:rPr>
        <w:rFonts w:ascii="Wingdings" w:hAnsi="Wingdings"/>
      </w:rPr>
    </w:lvl>
    <w:lvl w:ilvl="6" w:tplc="ADAAD394">
      <w:start w:val="1"/>
      <w:numFmt w:val="bullet"/>
      <w:lvlText w:val=""/>
      <w:lvlJc w:val="left"/>
      <w:pPr>
        <w:tabs>
          <w:tab w:val="num" w:pos="5040"/>
        </w:tabs>
        <w:ind w:left="5040" w:hanging="360"/>
      </w:pPr>
      <w:rPr>
        <w:rFonts w:ascii="Symbol" w:hAnsi="Symbol"/>
      </w:rPr>
    </w:lvl>
    <w:lvl w:ilvl="7" w:tplc="8FF072C4">
      <w:start w:val="1"/>
      <w:numFmt w:val="bullet"/>
      <w:lvlText w:val="o"/>
      <w:lvlJc w:val="left"/>
      <w:pPr>
        <w:tabs>
          <w:tab w:val="num" w:pos="5760"/>
        </w:tabs>
        <w:ind w:left="5760" w:hanging="360"/>
      </w:pPr>
      <w:rPr>
        <w:rFonts w:ascii="Courier New" w:hAnsi="Courier New"/>
      </w:rPr>
    </w:lvl>
    <w:lvl w:ilvl="8" w:tplc="42C26056">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E"/>
    <w:multiLevelType w:val="hybridMultilevel"/>
    <w:tmpl w:val="0000000E"/>
    <w:lvl w:ilvl="0" w:tplc="DE9222E8">
      <w:start w:val="1"/>
      <w:numFmt w:val="bullet"/>
      <w:lvlText w:val=""/>
      <w:lvlJc w:val="left"/>
      <w:pPr>
        <w:tabs>
          <w:tab w:val="num" w:pos="300"/>
        </w:tabs>
        <w:ind w:left="300" w:hanging="260"/>
      </w:pPr>
      <w:rPr>
        <w:rFonts w:ascii="Symbol" w:hAnsi="Symbol"/>
      </w:rPr>
    </w:lvl>
    <w:lvl w:ilvl="1" w:tplc="7ECA6F10">
      <w:start w:val="1"/>
      <w:numFmt w:val="bullet"/>
      <w:lvlText w:val="o"/>
      <w:lvlJc w:val="left"/>
      <w:pPr>
        <w:tabs>
          <w:tab w:val="num" w:pos="1440"/>
        </w:tabs>
        <w:ind w:left="1440" w:hanging="360"/>
      </w:pPr>
      <w:rPr>
        <w:rFonts w:ascii="Courier New" w:hAnsi="Courier New"/>
      </w:rPr>
    </w:lvl>
    <w:lvl w:ilvl="2" w:tplc="45FA1036">
      <w:start w:val="1"/>
      <w:numFmt w:val="bullet"/>
      <w:lvlText w:val=""/>
      <w:lvlJc w:val="left"/>
      <w:pPr>
        <w:tabs>
          <w:tab w:val="num" w:pos="2160"/>
        </w:tabs>
        <w:ind w:left="2160" w:hanging="360"/>
      </w:pPr>
      <w:rPr>
        <w:rFonts w:ascii="Wingdings" w:hAnsi="Wingdings"/>
      </w:rPr>
    </w:lvl>
    <w:lvl w:ilvl="3" w:tplc="326CD192">
      <w:start w:val="1"/>
      <w:numFmt w:val="bullet"/>
      <w:lvlText w:val=""/>
      <w:lvlJc w:val="left"/>
      <w:pPr>
        <w:tabs>
          <w:tab w:val="num" w:pos="2880"/>
        </w:tabs>
        <w:ind w:left="2880" w:hanging="360"/>
      </w:pPr>
      <w:rPr>
        <w:rFonts w:ascii="Symbol" w:hAnsi="Symbol"/>
      </w:rPr>
    </w:lvl>
    <w:lvl w:ilvl="4" w:tplc="4FB8DF9E">
      <w:start w:val="1"/>
      <w:numFmt w:val="bullet"/>
      <w:lvlText w:val="o"/>
      <w:lvlJc w:val="left"/>
      <w:pPr>
        <w:tabs>
          <w:tab w:val="num" w:pos="3600"/>
        </w:tabs>
        <w:ind w:left="3600" w:hanging="360"/>
      </w:pPr>
      <w:rPr>
        <w:rFonts w:ascii="Courier New" w:hAnsi="Courier New"/>
      </w:rPr>
    </w:lvl>
    <w:lvl w:ilvl="5" w:tplc="60A0492C">
      <w:start w:val="1"/>
      <w:numFmt w:val="bullet"/>
      <w:lvlText w:val=""/>
      <w:lvlJc w:val="left"/>
      <w:pPr>
        <w:tabs>
          <w:tab w:val="num" w:pos="4320"/>
        </w:tabs>
        <w:ind w:left="4320" w:hanging="360"/>
      </w:pPr>
      <w:rPr>
        <w:rFonts w:ascii="Wingdings" w:hAnsi="Wingdings"/>
      </w:rPr>
    </w:lvl>
    <w:lvl w:ilvl="6" w:tplc="923EE3C8">
      <w:start w:val="1"/>
      <w:numFmt w:val="bullet"/>
      <w:lvlText w:val=""/>
      <w:lvlJc w:val="left"/>
      <w:pPr>
        <w:tabs>
          <w:tab w:val="num" w:pos="5040"/>
        </w:tabs>
        <w:ind w:left="5040" w:hanging="360"/>
      </w:pPr>
      <w:rPr>
        <w:rFonts w:ascii="Symbol" w:hAnsi="Symbol"/>
      </w:rPr>
    </w:lvl>
    <w:lvl w:ilvl="7" w:tplc="F53C960C">
      <w:start w:val="1"/>
      <w:numFmt w:val="bullet"/>
      <w:lvlText w:val="o"/>
      <w:lvlJc w:val="left"/>
      <w:pPr>
        <w:tabs>
          <w:tab w:val="num" w:pos="5760"/>
        </w:tabs>
        <w:ind w:left="5760" w:hanging="360"/>
      </w:pPr>
      <w:rPr>
        <w:rFonts w:ascii="Courier New" w:hAnsi="Courier New"/>
      </w:rPr>
    </w:lvl>
    <w:lvl w:ilvl="8" w:tplc="CD6068C0">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F"/>
    <w:multiLevelType w:val="hybridMultilevel"/>
    <w:tmpl w:val="0000000F"/>
    <w:lvl w:ilvl="0" w:tplc="3752D222">
      <w:start w:val="1"/>
      <w:numFmt w:val="bullet"/>
      <w:lvlText w:val=""/>
      <w:lvlJc w:val="left"/>
      <w:pPr>
        <w:tabs>
          <w:tab w:val="num" w:pos="300"/>
        </w:tabs>
        <w:ind w:left="300" w:hanging="260"/>
      </w:pPr>
      <w:rPr>
        <w:rFonts w:ascii="Symbol" w:hAnsi="Symbol"/>
      </w:rPr>
    </w:lvl>
    <w:lvl w:ilvl="1" w:tplc="EECEDFC0">
      <w:start w:val="1"/>
      <w:numFmt w:val="bullet"/>
      <w:lvlText w:val="o"/>
      <w:lvlJc w:val="left"/>
      <w:pPr>
        <w:tabs>
          <w:tab w:val="num" w:pos="1440"/>
        </w:tabs>
        <w:ind w:left="1440" w:hanging="360"/>
      </w:pPr>
      <w:rPr>
        <w:rFonts w:ascii="Courier New" w:hAnsi="Courier New"/>
      </w:rPr>
    </w:lvl>
    <w:lvl w:ilvl="2" w:tplc="4DC4CC3E">
      <w:start w:val="1"/>
      <w:numFmt w:val="bullet"/>
      <w:lvlText w:val=""/>
      <w:lvlJc w:val="left"/>
      <w:pPr>
        <w:tabs>
          <w:tab w:val="num" w:pos="2160"/>
        </w:tabs>
        <w:ind w:left="2160" w:hanging="360"/>
      </w:pPr>
      <w:rPr>
        <w:rFonts w:ascii="Wingdings" w:hAnsi="Wingdings"/>
      </w:rPr>
    </w:lvl>
    <w:lvl w:ilvl="3" w:tplc="0B2E3B2E">
      <w:start w:val="1"/>
      <w:numFmt w:val="bullet"/>
      <w:lvlText w:val=""/>
      <w:lvlJc w:val="left"/>
      <w:pPr>
        <w:tabs>
          <w:tab w:val="num" w:pos="2880"/>
        </w:tabs>
        <w:ind w:left="2880" w:hanging="360"/>
      </w:pPr>
      <w:rPr>
        <w:rFonts w:ascii="Symbol" w:hAnsi="Symbol"/>
      </w:rPr>
    </w:lvl>
    <w:lvl w:ilvl="4" w:tplc="D0F6F2F6">
      <w:start w:val="1"/>
      <w:numFmt w:val="bullet"/>
      <w:lvlText w:val="o"/>
      <w:lvlJc w:val="left"/>
      <w:pPr>
        <w:tabs>
          <w:tab w:val="num" w:pos="3600"/>
        </w:tabs>
        <w:ind w:left="3600" w:hanging="360"/>
      </w:pPr>
      <w:rPr>
        <w:rFonts w:ascii="Courier New" w:hAnsi="Courier New"/>
      </w:rPr>
    </w:lvl>
    <w:lvl w:ilvl="5" w:tplc="7528226A">
      <w:start w:val="1"/>
      <w:numFmt w:val="bullet"/>
      <w:lvlText w:val=""/>
      <w:lvlJc w:val="left"/>
      <w:pPr>
        <w:tabs>
          <w:tab w:val="num" w:pos="4320"/>
        </w:tabs>
        <w:ind w:left="4320" w:hanging="360"/>
      </w:pPr>
      <w:rPr>
        <w:rFonts w:ascii="Wingdings" w:hAnsi="Wingdings"/>
      </w:rPr>
    </w:lvl>
    <w:lvl w:ilvl="6" w:tplc="C2A0FB14">
      <w:start w:val="1"/>
      <w:numFmt w:val="bullet"/>
      <w:lvlText w:val=""/>
      <w:lvlJc w:val="left"/>
      <w:pPr>
        <w:tabs>
          <w:tab w:val="num" w:pos="5040"/>
        </w:tabs>
        <w:ind w:left="5040" w:hanging="360"/>
      </w:pPr>
      <w:rPr>
        <w:rFonts w:ascii="Symbol" w:hAnsi="Symbol"/>
      </w:rPr>
    </w:lvl>
    <w:lvl w:ilvl="7" w:tplc="EC889E3E">
      <w:start w:val="1"/>
      <w:numFmt w:val="bullet"/>
      <w:lvlText w:val="o"/>
      <w:lvlJc w:val="left"/>
      <w:pPr>
        <w:tabs>
          <w:tab w:val="num" w:pos="5760"/>
        </w:tabs>
        <w:ind w:left="5760" w:hanging="360"/>
      </w:pPr>
      <w:rPr>
        <w:rFonts w:ascii="Courier New" w:hAnsi="Courier New"/>
      </w:rPr>
    </w:lvl>
    <w:lvl w:ilvl="8" w:tplc="2E4C8002">
      <w:start w:val="1"/>
      <w:numFmt w:val="bullet"/>
      <w:lvlText w:val=""/>
      <w:lvlJc w:val="left"/>
      <w:pPr>
        <w:tabs>
          <w:tab w:val="num" w:pos="6480"/>
        </w:tabs>
        <w:ind w:left="6480" w:hanging="360"/>
      </w:pPr>
      <w:rPr>
        <w:rFonts w:ascii="Wingdings" w:hAnsi="Wingdings"/>
      </w:rPr>
    </w:lvl>
  </w:abstractNum>
  <w:abstractNum w:abstractNumId="15" w15:restartNumberingAfterBreak="0">
    <w:nsid w:val="00000010"/>
    <w:multiLevelType w:val="hybridMultilevel"/>
    <w:tmpl w:val="00000010"/>
    <w:lvl w:ilvl="0" w:tplc="278CAA80">
      <w:start w:val="1"/>
      <w:numFmt w:val="bullet"/>
      <w:lvlText w:val=""/>
      <w:lvlJc w:val="left"/>
      <w:pPr>
        <w:tabs>
          <w:tab w:val="num" w:pos="300"/>
        </w:tabs>
        <w:ind w:left="300" w:hanging="260"/>
      </w:pPr>
      <w:rPr>
        <w:rFonts w:ascii="Symbol" w:hAnsi="Symbol"/>
      </w:rPr>
    </w:lvl>
    <w:lvl w:ilvl="1" w:tplc="665C46E0">
      <w:start w:val="1"/>
      <w:numFmt w:val="bullet"/>
      <w:lvlText w:val="o"/>
      <w:lvlJc w:val="left"/>
      <w:pPr>
        <w:tabs>
          <w:tab w:val="num" w:pos="1440"/>
        </w:tabs>
        <w:ind w:left="1440" w:hanging="360"/>
      </w:pPr>
      <w:rPr>
        <w:rFonts w:ascii="Courier New" w:hAnsi="Courier New"/>
      </w:rPr>
    </w:lvl>
    <w:lvl w:ilvl="2" w:tplc="89DAEDE0">
      <w:start w:val="1"/>
      <w:numFmt w:val="bullet"/>
      <w:lvlText w:val=""/>
      <w:lvlJc w:val="left"/>
      <w:pPr>
        <w:tabs>
          <w:tab w:val="num" w:pos="2160"/>
        </w:tabs>
        <w:ind w:left="2160" w:hanging="360"/>
      </w:pPr>
      <w:rPr>
        <w:rFonts w:ascii="Wingdings" w:hAnsi="Wingdings"/>
      </w:rPr>
    </w:lvl>
    <w:lvl w:ilvl="3" w:tplc="5D62E700">
      <w:start w:val="1"/>
      <w:numFmt w:val="bullet"/>
      <w:lvlText w:val=""/>
      <w:lvlJc w:val="left"/>
      <w:pPr>
        <w:tabs>
          <w:tab w:val="num" w:pos="2880"/>
        </w:tabs>
        <w:ind w:left="2880" w:hanging="360"/>
      </w:pPr>
      <w:rPr>
        <w:rFonts w:ascii="Symbol" w:hAnsi="Symbol"/>
      </w:rPr>
    </w:lvl>
    <w:lvl w:ilvl="4" w:tplc="81AC2006">
      <w:start w:val="1"/>
      <w:numFmt w:val="bullet"/>
      <w:lvlText w:val="o"/>
      <w:lvlJc w:val="left"/>
      <w:pPr>
        <w:tabs>
          <w:tab w:val="num" w:pos="3600"/>
        </w:tabs>
        <w:ind w:left="3600" w:hanging="360"/>
      </w:pPr>
      <w:rPr>
        <w:rFonts w:ascii="Courier New" w:hAnsi="Courier New"/>
      </w:rPr>
    </w:lvl>
    <w:lvl w:ilvl="5" w:tplc="EC482C34">
      <w:start w:val="1"/>
      <w:numFmt w:val="bullet"/>
      <w:lvlText w:val=""/>
      <w:lvlJc w:val="left"/>
      <w:pPr>
        <w:tabs>
          <w:tab w:val="num" w:pos="4320"/>
        </w:tabs>
        <w:ind w:left="4320" w:hanging="360"/>
      </w:pPr>
      <w:rPr>
        <w:rFonts w:ascii="Wingdings" w:hAnsi="Wingdings"/>
      </w:rPr>
    </w:lvl>
    <w:lvl w:ilvl="6" w:tplc="3306E54E">
      <w:start w:val="1"/>
      <w:numFmt w:val="bullet"/>
      <w:lvlText w:val=""/>
      <w:lvlJc w:val="left"/>
      <w:pPr>
        <w:tabs>
          <w:tab w:val="num" w:pos="5040"/>
        </w:tabs>
        <w:ind w:left="5040" w:hanging="360"/>
      </w:pPr>
      <w:rPr>
        <w:rFonts w:ascii="Symbol" w:hAnsi="Symbol"/>
      </w:rPr>
    </w:lvl>
    <w:lvl w:ilvl="7" w:tplc="A8BA83EE">
      <w:start w:val="1"/>
      <w:numFmt w:val="bullet"/>
      <w:lvlText w:val="o"/>
      <w:lvlJc w:val="left"/>
      <w:pPr>
        <w:tabs>
          <w:tab w:val="num" w:pos="5760"/>
        </w:tabs>
        <w:ind w:left="5760" w:hanging="360"/>
      </w:pPr>
      <w:rPr>
        <w:rFonts w:ascii="Courier New" w:hAnsi="Courier New"/>
      </w:rPr>
    </w:lvl>
    <w:lvl w:ilvl="8" w:tplc="E8EE9C64">
      <w:start w:val="1"/>
      <w:numFmt w:val="bullet"/>
      <w:lvlText w:val=""/>
      <w:lvlJc w:val="left"/>
      <w:pPr>
        <w:tabs>
          <w:tab w:val="num" w:pos="6480"/>
        </w:tabs>
        <w:ind w:left="6480" w:hanging="360"/>
      </w:pPr>
      <w:rPr>
        <w:rFonts w:ascii="Wingdings" w:hAnsi="Wingdings"/>
      </w:rPr>
    </w:lvl>
  </w:abstractNum>
  <w:abstractNum w:abstractNumId="16" w15:restartNumberingAfterBreak="0">
    <w:nsid w:val="00000011"/>
    <w:multiLevelType w:val="hybridMultilevel"/>
    <w:tmpl w:val="00000011"/>
    <w:lvl w:ilvl="0" w:tplc="37DA0758">
      <w:start w:val="1"/>
      <w:numFmt w:val="bullet"/>
      <w:lvlText w:val=""/>
      <w:lvlJc w:val="left"/>
      <w:pPr>
        <w:tabs>
          <w:tab w:val="num" w:pos="300"/>
        </w:tabs>
        <w:ind w:left="300" w:hanging="260"/>
      </w:pPr>
      <w:rPr>
        <w:rFonts w:ascii="Symbol" w:hAnsi="Symbol"/>
      </w:rPr>
    </w:lvl>
    <w:lvl w:ilvl="1" w:tplc="09009ECC">
      <w:start w:val="1"/>
      <w:numFmt w:val="bullet"/>
      <w:lvlText w:val="o"/>
      <w:lvlJc w:val="left"/>
      <w:pPr>
        <w:tabs>
          <w:tab w:val="num" w:pos="1440"/>
        </w:tabs>
        <w:ind w:left="1440" w:hanging="360"/>
      </w:pPr>
      <w:rPr>
        <w:rFonts w:ascii="Courier New" w:hAnsi="Courier New"/>
      </w:rPr>
    </w:lvl>
    <w:lvl w:ilvl="2" w:tplc="6E5C19C0">
      <w:start w:val="1"/>
      <w:numFmt w:val="bullet"/>
      <w:lvlText w:val=""/>
      <w:lvlJc w:val="left"/>
      <w:pPr>
        <w:tabs>
          <w:tab w:val="num" w:pos="2160"/>
        </w:tabs>
        <w:ind w:left="2160" w:hanging="360"/>
      </w:pPr>
      <w:rPr>
        <w:rFonts w:ascii="Wingdings" w:hAnsi="Wingdings"/>
      </w:rPr>
    </w:lvl>
    <w:lvl w:ilvl="3" w:tplc="1C626158">
      <w:start w:val="1"/>
      <w:numFmt w:val="bullet"/>
      <w:lvlText w:val=""/>
      <w:lvlJc w:val="left"/>
      <w:pPr>
        <w:tabs>
          <w:tab w:val="num" w:pos="2880"/>
        </w:tabs>
        <w:ind w:left="2880" w:hanging="360"/>
      </w:pPr>
      <w:rPr>
        <w:rFonts w:ascii="Symbol" w:hAnsi="Symbol"/>
      </w:rPr>
    </w:lvl>
    <w:lvl w:ilvl="4" w:tplc="C998419C">
      <w:start w:val="1"/>
      <w:numFmt w:val="bullet"/>
      <w:lvlText w:val="o"/>
      <w:lvlJc w:val="left"/>
      <w:pPr>
        <w:tabs>
          <w:tab w:val="num" w:pos="3600"/>
        </w:tabs>
        <w:ind w:left="3600" w:hanging="360"/>
      </w:pPr>
      <w:rPr>
        <w:rFonts w:ascii="Courier New" w:hAnsi="Courier New"/>
      </w:rPr>
    </w:lvl>
    <w:lvl w:ilvl="5" w:tplc="4B44C61E">
      <w:start w:val="1"/>
      <w:numFmt w:val="bullet"/>
      <w:lvlText w:val=""/>
      <w:lvlJc w:val="left"/>
      <w:pPr>
        <w:tabs>
          <w:tab w:val="num" w:pos="4320"/>
        </w:tabs>
        <w:ind w:left="4320" w:hanging="360"/>
      </w:pPr>
      <w:rPr>
        <w:rFonts w:ascii="Wingdings" w:hAnsi="Wingdings"/>
      </w:rPr>
    </w:lvl>
    <w:lvl w:ilvl="6" w:tplc="1B4A4758">
      <w:start w:val="1"/>
      <w:numFmt w:val="bullet"/>
      <w:lvlText w:val=""/>
      <w:lvlJc w:val="left"/>
      <w:pPr>
        <w:tabs>
          <w:tab w:val="num" w:pos="5040"/>
        </w:tabs>
        <w:ind w:left="5040" w:hanging="360"/>
      </w:pPr>
      <w:rPr>
        <w:rFonts w:ascii="Symbol" w:hAnsi="Symbol"/>
      </w:rPr>
    </w:lvl>
    <w:lvl w:ilvl="7" w:tplc="7CD44164">
      <w:start w:val="1"/>
      <w:numFmt w:val="bullet"/>
      <w:lvlText w:val="o"/>
      <w:lvlJc w:val="left"/>
      <w:pPr>
        <w:tabs>
          <w:tab w:val="num" w:pos="5760"/>
        </w:tabs>
        <w:ind w:left="5760" w:hanging="360"/>
      </w:pPr>
      <w:rPr>
        <w:rFonts w:ascii="Courier New" w:hAnsi="Courier New"/>
      </w:rPr>
    </w:lvl>
    <w:lvl w:ilvl="8" w:tplc="FB905CD4">
      <w:start w:val="1"/>
      <w:numFmt w:val="bullet"/>
      <w:lvlText w:val=""/>
      <w:lvlJc w:val="left"/>
      <w:pPr>
        <w:tabs>
          <w:tab w:val="num" w:pos="6480"/>
        </w:tabs>
        <w:ind w:left="6480" w:hanging="360"/>
      </w:pPr>
      <w:rPr>
        <w:rFonts w:ascii="Wingdings" w:hAnsi="Wingdings"/>
      </w:rPr>
    </w:lvl>
  </w:abstractNum>
  <w:abstractNum w:abstractNumId="17" w15:restartNumberingAfterBreak="0">
    <w:nsid w:val="00000012"/>
    <w:multiLevelType w:val="hybridMultilevel"/>
    <w:tmpl w:val="00000012"/>
    <w:lvl w:ilvl="0" w:tplc="6F4C1934">
      <w:start w:val="1"/>
      <w:numFmt w:val="bullet"/>
      <w:lvlText w:val=""/>
      <w:lvlJc w:val="left"/>
      <w:pPr>
        <w:tabs>
          <w:tab w:val="num" w:pos="300"/>
        </w:tabs>
        <w:ind w:left="300" w:hanging="260"/>
      </w:pPr>
      <w:rPr>
        <w:rFonts w:ascii="Symbol" w:hAnsi="Symbol"/>
      </w:rPr>
    </w:lvl>
    <w:lvl w:ilvl="1" w:tplc="5652E77A">
      <w:start w:val="1"/>
      <w:numFmt w:val="bullet"/>
      <w:lvlText w:val="o"/>
      <w:lvlJc w:val="left"/>
      <w:pPr>
        <w:tabs>
          <w:tab w:val="num" w:pos="1440"/>
        </w:tabs>
        <w:ind w:left="1440" w:hanging="360"/>
      </w:pPr>
      <w:rPr>
        <w:rFonts w:ascii="Courier New" w:hAnsi="Courier New"/>
      </w:rPr>
    </w:lvl>
    <w:lvl w:ilvl="2" w:tplc="EC5C1724">
      <w:start w:val="1"/>
      <w:numFmt w:val="bullet"/>
      <w:lvlText w:val=""/>
      <w:lvlJc w:val="left"/>
      <w:pPr>
        <w:tabs>
          <w:tab w:val="num" w:pos="2160"/>
        </w:tabs>
        <w:ind w:left="2160" w:hanging="360"/>
      </w:pPr>
      <w:rPr>
        <w:rFonts w:ascii="Wingdings" w:hAnsi="Wingdings"/>
      </w:rPr>
    </w:lvl>
    <w:lvl w:ilvl="3" w:tplc="1C3A3A4E">
      <w:start w:val="1"/>
      <w:numFmt w:val="bullet"/>
      <w:lvlText w:val=""/>
      <w:lvlJc w:val="left"/>
      <w:pPr>
        <w:tabs>
          <w:tab w:val="num" w:pos="2880"/>
        </w:tabs>
        <w:ind w:left="2880" w:hanging="360"/>
      </w:pPr>
      <w:rPr>
        <w:rFonts w:ascii="Symbol" w:hAnsi="Symbol"/>
      </w:rPr>
    </w:lvl>
    <w:lvl w:ilvl="4" w:tplc="4F88856E">
      <w:start w:val="1"/>
      <w:numFmt w:val="bullet"/>
      <w:lvlText w:val="o"/>
      <w:lvlJc w:val="left"/>
      <w:pPr>
        <w:tabs>
          <w:tab w:val="num" w:pos="3600"/>
        </w:tabs>
        <w:ind w:left="3600" w:hanging="360"/>
      </w:pPr>
      <w:rPr>
        <w:rFonts w:ascii="Courier New" w:hAnsi="Courier New"/>
      </w:rPr>
    </w:lvl>
    <w:lvl w:ilvl="5" w:tplc="344804C8">
      <w:start w:val="1"/>
      <w:numFmt w:val="bullet"/>
      <w:lvlText w:val=""/>
      <w:lvlJc w:val="left"/>
      <w:pPr>
        <w:tabs>
          <w:tab w:val="num" w:pos="4320"/>
        </w:tabs>
        <w:ind w:left="4320" w:hanging="360"/>
      </w:pPr>
      <w:rPr>
        <w:rFonts w:ascii="Wingdings" w:hAnsi="Wingdings"/>
      </w:rPr>
    </w:lvl>
    <w:lvl w:ilvl="6" w:tplc="D19A9FCC">
      <w:start w:val="1"/>
      <w:numFmt w:val="bullet"/>
      <w:lvlText w:val=""/>
      <w:lvlJc w:val="left"/>
      <w:pPr>
        <w:tabs>
          <w:tab w:val="num" w:pos="5040"/>
        </w:tabs>
        <w:ind w:left="5040" w:hanging="360"/>
      </w:pPr>
      <w:rPr>
        <w:rFonts w:ascii="Symbol" w:hAnsi="Symbol"/>
      </w:rPr>
    </w:lvl>
    <w:lvl w:ilvl="7" w:tplc="F98E884C">
      <w:start w:val="1"/>
      <w:numFmt w:val="bullet"/>
      <w:lvlText w:val="o"/>
      <w:lvlJc w:val="left"/>
      <w:pPr>
        <w:tabs>
          <w:tab w:val="num" w:pos="5760"/>
        </w:tabs>
        <w:ind w:left="5760" w:hanging="360"/>
      </w:pPr>
      <w:rPr>
        <w:rFonts w:ascii="Courier New" w:hAnsi="Courier New"/>
      </w:rPr>
    </w:lvl>
    <w:lvl w:ilvl="8" w:tplc="47DC43CE">
      <w:start w:val="1"/>
      <w:numFmt w:val="bullet"/>
      <w:lvlText w:val=""/>
      <w:lvlJc w:val="left"/>
      <w:pPr>
        <w:tabs>
          <w:tab w:val="num" w:pos="6480"/>
        </w:tabs>
        <w:ind w:left="6480" w:hanging="360"/>
      </w:pPr>
      <w:rPr>
        <w:rFonts w:ascii="Wingdings" w:hAnsi="Wingdings"/>
      </w:rPr>
    </w:lvl>
  </w:abstractNum>
  <w:abstractNum w:abstractNumId="18" w15:restartNumberingAfterBreak="0">
    <w:nsid w:val="00000013"/>
    <w:multiLevelType w:val="hybridMultilevel"/>
    <w:tmpl w:val="00000013"/>
    <w:lvl w:ilvl="0" w:tplc="18E447D8">
      <w:start w:val="1"/>
      <w:numFmt w:val="bullet"/>
      <w:lvlText w:val=""/>
      <w:lvlJc w:val="left"/>
      <w:pPr>
        <w:tabs>
          <w:tab w:val="num" w:pos="300"/>
        </w:tabs>
        <w:ind w:left="300" w:hanging="260"/>
      </w:pPr>
      <w:rPr>
        <w:rFonts w:ascii="Symbol" w:hAnsi="Symbol"/>
      </w:rPr>
    </w:lvl>
    <w:lvl w:ilvl="1" w:tplc="9836DB00">
      <w:start w:val="1"/>
      <w:numFmt w:val="bullet"/>
      <w:lvlText w:val="o"/>
      <w:lvlJc w:val="left"/>
      <w:pPr>
        <w:tabs>
          <w:tab w:val="num" w:pos="1440"/>
        </w:tabs>
        <w:ind w:left="1440" w:hanging="360"/>
      </w:pPr>
      <w:rPr>
        <w:rFonts w:ascii="Courier New" w:hAnsi="Courier New"/>
      </w:rPr>
    </w:lvl>
    <w:lvl w:ilvl="2" w:tplc="49B057AC">
      <w:start w:val="1"/>
      <w:numFmt w:val="bullet"/>
      <w:lvlText w:val=""/>
      <w:lvlJc w:val="left"/>
      <w:pPr>
        <w:tabs>
          <w:tab w:val="num" w:pos="2160"/>
        </w:tabs>
        <w:ind w:left="2160" w:hanging="360"/>
      </w:pPr>
      <w:rPr>
        <w:rFonts w:ascii="Wingdings" w:hAnsi="Wingdings"/>
      </w:rPr>
    </w:lvl>
    <w:lvl w:ilvl="3" w:tplc="C81E9C04">
      <w:start w:val="1"/>
      <w:numFmt w:val="bullet"/>
      <w:lvlText w:val=""/>
      <w:lvlJc w:val="left"/>
      <w:pPr>
        <w:tabs>
          <w:tab w:val="num" w:pos="2880"/>
        </w:tabs>
        <w:ind w:left="2880" w:hanging="360"/>
      </w:pPr>
      <w:rPr>
        <w:rFonts w:ascii="Symbol" w:hAnsi="Symbol"/>
      </w:rPr>
    </w:lvl>
    <w:lvl w:ilvl="4" w:tplc="B04840B0">
      <w:start w:val="1"/>
      <w:numFmt w:val="bullet"/>
      <w:lvlText w:val="o"/>
      <w:lvlJc w:val="left"/>
      <w:pPr>
        <w:tabs>
          <w:tab w:val="num" w:pos="3600"/>
        </w:tabs>
        <w:ind w:left="3600" w:hanging="360"/>
      </w:pPr>
      <w:rPr>
        <w:rFonts w:ascii="Courier New" w:hAnsi="Courier New"/>
      </w:rPr>
    </w:lvl>
    <w:lvl w:ilvl="5" w:tplc="31086B42">
      <w:start w:val="1"/>
      <w:numFmt w:val="bullet"/>
      <w:lvlText w:val=""/>
      <w:lvlJc w:val="left"/>
      <w:pPr>
        <w:tabs>
          <w:tab w:val="num" w:pos="4320"/>
        </w:tabs>
        <w:ind w:left="4320" w:hanging="360"/>
      </w:pPr>
      <w:rPr>
        <w:rFonts w:ascii="Wingdings" w:hAnsi="Wingdings"/>
      </w:rPr>
    </w:lvl>
    <w:lvl w:ilvl="6" w:tplc="28D4DBB0">
      <w:start w:val="1"/>
      <w:numFmt w:val="bullet"/>
      <w:lvlText w:val=""/>
      <w:lvlJc w:val="left"/>
      <w:pPr>
        <w:tabs>
          <w:tab w:val="num" w:pos="5040"/>
        </w:tabs>
        <w:ind w:left="5040" w:hanging="360"/>
      </w:pPr>
      <w:rPr>
        <w:rFonts w:ascii="Symbol" w:hAnsi="Symbol"/>
      </w:rPr>
    </w:lvl>
    <w:lvl w:ilvl="7" w:tplc="6ED691C0">
      <w:start w:val="1"/>
      <w:numFmt w:val="bullet"/>
      <w:lvlText w:val="o"/>
      <w:lvlJc w:val="left"/>
      <w:pPr>
        <w:tabs>
          <w:tab w:val="num" w:pos="5760"/>
        </w:tabs>
        <w:ind w:left="5760" w:hanging="360"/>
      </w:pPr>
      <w:rPr>
        <w:rFonts w:ascii="Courier New" w:hAnsi="Courier New"/>
      </w:rPr>
    </w:lvl>
    <w:lvl w:ilvl="8" w:tplc="104EE426">
      <w:start w:val="1"/>
      <w:numFmt w:val="bullet"/>
      <w:lvlText w:val=""/>
      <w:lvlJc w:val="left"/>
      <w:pPr>
        <w:tabs>
          <w:tab w:val="num" w:pos="6480"/>
        </w:tabs>
        <w:ind w:left="6480" w:hanging="360"/>
      </w:pPr>
      <w:rPr>
        <w:rFonts w:ascii="Wingdings" w:hAnsi="Wingdings"/>
      </w:rPr>
    </w:lvl>
  </w:abstractNum>
  <w:abstractNum w:abstractNumId="19" w15:restartNumberingAfterBreak="0">
    <w:nsid w:val="00000014"/>
    <w:multiLevelType w:val="hybridMultilevel"/>
    <w:tmpl w:val="00000014"/>
    <w:lvl w:ilvl="0" w:tplc="CCDA5F88">
      <w:start w:val="1"/>
      <w:numFmt w:val="bullet"/>
      <w:lvlText w:val=""/>
      <w:lvlJc w:val="left"/>
      <w:pPr>
        <w:tabs>
          <w:tab w:val="num" w:pos="300"/>
        </w:tabs>
        <w:ind w:left="300" w:hanging="260"/>
      </w:pPr>
      <w:rPr>
        <w:rFonts w:ascii="Symbol" w:hAnsi="Symbol"/>
      </w:rPr>
    </w:lvl>
    <w:lvl w:ilvl="1" w:tplc="414EC2B8">
      <w:start w:val="1"/>
      <w:numFmt w:val="bullet"/>
      <w:lvlText w:val="o"/>
      <w:lvlJc w:val="left"/>
      <w:pPr>
        <w:tabs>
          <w:tab w:val="num" w:pos="1440"/>
        </w:tabs>
        <w:ind w:left="1440" w:hanging="360"/>
      </w:pPr>
      <w:rPr>
        <w:rFonts w:ascii="Courier New" w:hAnsi="Courier New"/>
      </w:rPr>
    </w:lvl>
    <w:lvl w:ilvl="2" w:tplc="A47CC736">
      <w:start w:val="1"/>
      <w:numFmt w:val="bullet"/>
      <w:lvlText w:val=""/>
      <w:lvlJc w:val="left"/>
      <w:pPr>
        <w:tabs>
          <w:tab w:val="num" w:pos="2160"/>
        </w:tabs>
        <w:ind w:left="2160" w:hanging="360"/>
      </w:pPr>
      <w:rPr>
        <w:rFonts w:ascii="Wingdings" w:hAnsi="Wingdings"/>
      </w:rPr>
    </w:lvl>
    <w:lvl w:ilvl="3" w:tplc="FFEC994E">
      <w:start w:val="1"/>
      <w:numFmt w:val="bullet"/>
      <w:lvlText w:val=""/>
      <w:lvlJc w:val="left"/>
      <w:pPr>
        <w:tabs>
          <w:tab w:val="num" w:pos="2880"/>
        </w:tabs>
        <w:ind w:left="2880" w:hanging="360"/>
      </w:pPr>
      <w:rPr>
        <w:rFonts w:ascii="Symbol" w:hAnsi="Symbol"/>
      </w:rPr>
    </w:lvl>
    <w:lvl w:ilvl="4" w:tplc="BE86D00C">
      <w:start w:val="1"/>
      <w:numFmt w:val="bullet"/>
      <w:lvlText w:val="o"/>
      <w:lvlJc w:val="left"/>
      <w:pPr>
        <w:tabs>
          <w:tab w:val="num" w:pos="3600"/>
        </w:tabs>
        <w:ind w:left="3600" w:hanging="360"/>
      </w:pPr>
      <w:rPr>
        <w:rFonts w:ascii="Courier New" w:hAnsi="Courier New"/>
      </w:rPr>
    </w:lvl>
    <w:lvl w:ilvl="5" w:tplc="E90040EE">
      <w:start w:val="1"/>
      <w:numFmt w:val="bullet"/>
      <w:lvlText w:val=""/>
      <w:lvlJc w:val="left"/>
      <w:pPr>
        <w:tabs>
          <w:tab w:val="num" w:pos="4320"/>
        </w:tabs>
        <w:ind w:left="4320" w:hanging="360"/>
      </w:pPr>
      <w:rPr>
        <w:rFonts w:ascii="Wingdings" w:hAnsi="Wingdings"/>
      </w:rPr>
    </w:lvl>
    <w:lvl w:ilvl="6" w:tplc="57F49136">
      <w:start w:val="1"/>
      <w:numFmt w:val="bullet"/>
      <w:lvlText w:val=""/>
      <w:lvlJc w:val="left"/>
      <w:pPr>
        <w:tabs>
          <w:tab w:val="num" w:pos="5040"/>
        </w:tabs>
        <w:ind w:left="5040" w:hanging="360"/>
      </w:pPr>
      <w:rPr>
        <w:rFonts w:ascii="Symbol" w:hAnsi="Symbol"/>
      </w:rPr>
    </w:lvl>
    <w:lvl w:ilvl="7" w:tplc="59B4CDA4">
      <w:start w:val="1"/>
      <w:numFmt w:val="bullet"/>
      <w:lvlText w:val="o"/>
      <w:lvlJc w:val="left"/>
      <w:pPr>
        <w:tabs>
          <w:tab w:val="num" w:pos="5760"/>
        </w:tabs>
        <w:ind w:left="5760" w:hanging="360"/>
      </w:pPr>
      <w:rPr>
        <w:rFonts w:ascii="Courier New" w:hAnsi="Courier New"/>
      </w:rPr>
    </w:lvl>
    <w:lvl w:ilvl="8" w:tplc="947A7490">
      <w:start w:val="1"/>
      <w:numFmt w:val="bullet"/>
      <w:lvlText w:val=""/>
      <w:lvlJc w:val="left"/>
      <w:pPr>
        <w:tabs>
          <w:tab w:val="num" w:pos="6480"/>
        </w:tabs>
        <w:ind w:left="6480" w:hanging="360"/>
      </w:pPr>
      <w:rPr>
        <w:rFonts w:ascii="Wingdings" w:hAnsi="Wingdings"/>
      </w:rPr>
    </w:lvl>
  </w:abstractNum>
  <w:abstractNum w:abstractNumId="20" w15:restartNumberingAfterBreak="0">
    <w:nsid w:val="00000015"/>
    <w:multiLevelType w:val="hybridMultilevel"/>
    <w:tmpl w:val="00000015"/>
    <w:lvl w:ilvl="0" w:tplc="032AABF4">
      <w:start w:val="1"/>
      <w:numFmt w:val="bullet"/>
      <w:lvlText w:val=""/>
      <w:lvlJc w:val="left"/>
      <w:pPr>
        <w:tabs>
          <w:tab w:val="num" w:pos="300"/>
        </w:tabs>
        <w:ind w:left="300" w:hanging="260"/>
      </w:pPr>
      <w:rPr>
        <w:rFonts w:ascii="Symbol" w:hAnsi="Symbol"/>
      </w:rPr>
    </w:lvl>
    <w:lvl w:ilvl="1" w:tplc="3C3E72A6">
      <w:start w:val="1"/>
      <w:numFmt w:val="bullet"/>
      <w:lvlText w:val="o"/>
      <w:lvlJc w:val="left"/>
      <w:pPr>
        <w:tabs>
          <w:tab w:val="num" w:pos="1440"/>
        </w:tabs>
        <w:ind w:left="1440" w:hanging="360"/>
      </w:pPr>
      <w:rPr>
        <w:rFonts w:ascii="Courier New" w:hAnsi="Courier New"/>
      </w:rPr>
    </w:lvl>
    <w:lvl w:ilvl="2" w:tplc="E698E324">
      <w:start w:val="1"/>
      <w:numFmt w:val="bullet"/>
      <w:lvlText w:val=""/>
      <w:lvlJc w:val="left"/>
      <w:pPr>
        <w:tabs>
          <w:tab w:val="num" w:pos="2160"/>
        </w:tabs>
        <w:ind w:left="2160" w:hanging="360"/>
      </w:pPr>
      <w:rPr>
        <w:rFonts w:ascii="Wingdings" w:hAnsi="Wingdings"/>
      </w:rPr>
    </w:lvl>
    <w:lvl w:ilvl="3" w:tplc="84C045F6">
      <w:start w:val="1"/>
      <w:numFmt w:val="bullet"/>
      <w:lvlText w:val=""/>
      <w:lvlJc w:val="left"/>
      <w:pPr>
        <w:tabs>
          <w:tab w:val="num" w:pos="2880"/>
        </w:tabs>
        <w:ind w:left="2880" w:hanging="360"/>
      </w:pPr>
      <w:rPr>
        <w:rFonts w:ascii="Symbol" w:hAnsi="Symbol"/>
      </w:rPr>
    </w:lvl>
    <w:lvl w:ilvl="4" w:tplc="475AC36E">
      <w:start w:val="1"/>
      <w:numFmt w:val="bullet"/>
      <w:lvlText w:val="o"/>
      <w:lvlJc w:val="left"/>
      <w:pPr>
        <w:tabs>
          <w:tab w:val="num" w:pos="3600"/>
        </w:tabs>
        <w:ind w:left="3600" w:hanging="360"/>
      </w:pPr>
      <w:rPr>
        <w:rFonts w:ascii="Courier New" w:hAnsi="Courier New"/>
      </w:rPr>
    </w:lvl>
    <w:lvl w:ilvl="5" w:tplc="DD9EAC2E">
      <w:start w:val="1"/>
      <w:numFmt w:val="bullet"/>
      <w:lvlText w:val=""/>
      <w:lvlJc w:val="left"/>
      <w:pPr>
        <w:tabs>
          <w:tab w:val="num" w:pos="4320"/>
        </w:tabs>
        <w:ind w:left="4320" w:hanging="360"/>
      </w:pPr>
      <w:rPr>
        <w:rFonts w:ascii="Wingdings" w:hAnsi="Wingdings"/>
      </w:rPr>
    </w:lvl>
    <w:lvl w:ilvl="6" w:tplc="16CCDCA6">
      <w:start w:val="1"/>
      <w:numFmt w:val="bullet"/>
      <w:lvlText w:val=""/>
      <w:lvlJc w:val="left"/>
      <w:pPr>
        <w:tabs>
          <w:tab w:val="num" w:pos="5040"/>
        </w:tabs>
        <w:ind w:left="5040" w:hanging="360"/>
      </w:pPr>
      <w:rPr>
        <w:rFonts w:ascii="Symbol" w:hAnsi="Symbol"/>
      </w:rPr>
    </w:lvl>
    <w:lvl w:ilvl="7" w:tplc="908A7F90">
      <w:start w:val="1"/>
      <w:numFmt w:val="bullet"/>
      <w:lvlText w:val="o"/>
      <w:lvlJc w:val="left"/>
      <w:pPr>
        <w:tabs>
          <w:tab w:val="num" w:pos="5760"/>
        </w:tabs>
        <w:ind w:left="5760" w:hanging="360"/>
      </w:pPr>
      <w:rPr>
        <w:rFonts w:ascii="Courier New" w:hAnsi="Courier New"/>
      </w:rPr>
    </w:lvl>
    <w:lvl w:ilvl="8" w:tplc="1E3084AE">
      <w:start w:val="1"/>
      <w:numFmt w:val="bullet"/>
      <w:lvlText w:val=""/>
      <w:lvlJc w:val="left"/>
      <w:pPr>
        <w:tabs>
          <w:tab w:val="num" w:pos="6480"/>
        </w:tabs>
        <w:ind w:left="6480" w:hanging="360"/>
      </w:pPr>
      <w:rPr>
        <w:rFonts w:ascii="Wingdings" w:hAnsi="Wingdings"/>
      </w:rPr>
    </w:lvl>
  </w:abstractNum>
  <w:abstractNum w:abstractNumId="21" w15:restartNumberingAfterBreak="0">
    <w:nsid w:val="00000016"/>
    <w:multiLevelType w:val="hybridMultilevel"/>
    <w:tmpl w:val="00000016"/>
    <w:lvl w:ilvl="0" w:tplc="07F0C160">
      <w:start w:val="1"/>
      <w:numFmt w:val="bullet"/>
      <w:lvlText w:val=""/>
      <w:lvlJc w:val="left"/>
      <w:pPr>
        <w:tabs>
          <w:tab w:val="num" w:pos="300"/>
        </w:tabs>
        <w:ind w:left="300" w:hanging="260"/>
      </w:pPr>
      <w:rPr>
        <w:rFonts w:ascii="Symbol" w:hAnsi="Symbol"/>
      </w:rPr>
    </w:lvl>
    <w:lvl w:ilvl="1" w:tplc="0BF2B9F0">
      <w:start w:val="1"/>
      <w:numFmt w:val="bullet"/>
      <w:lvlText w:val="o"/>
      <w:lvlJc w:val="left"/>
      <w:pPr>
        <w:tabs>
          <w:tab w:val="num" w:pos="1440"/>
        </w:tabs>
        <w:ind w:left="1440" w:hanging="360"/>
      </w:pPr>
      <w:rPr>
        <w:rFonts w:ascii="Courier New" w:hAnsi="Courier New"/>
      </w:rPr>
    </w:lvl>
    <w:lvl w:ilvl="2" w:tplc="CF989A68">
      <w:start w:val="1"/>
      <w:numFmt w:val="bullet"/>
      <w:lvlText w:val=""/>
      <w:lvlJc w:val="left"/>
      <w:pPr>
        <w:tabs>
          <w:tab w:val="num" w:pos="2160"/>
        </w:tabs>
        <w:ind w:left="2160" w:hanging="360"/>
      </w:pPr>
      <w:rPr>
        <w:rFonts w:ascii="Wingdings" w:hAnsi="Wingdings"/>
      </w:rPr>
    </w:lvl>
    <w:lvl w:ilvl="3" w:tplc="F3A6B2C8">
      <w:start w:val="1"/>
      <w:numFmt w:val="bullet"/>
      <w:lvlText w:val=""/>
      <w:lvlJc w:val="left"/>
      <w:pPr>
        <w:tabs>
          <w:tab w:val="num" w:pos="2880"/>
        </w:tabs>
        <w:ind w:left="2880" w:hanging="360"/>
      </w:pPr>
      <w:rPr>
        <w:rFonts w:ascii="Symbol" w:hAnsi="Symbol"/>
      </w:rPr>
    </w:lvl>
    <w:lvl w:ilvl="4" w:tplc="26D0770A">
      <w:start w:val="1"/>
      <w:numFmt w:val="bullet"/>
      <w:lvlText w:val="o"/>
      <w:lvlJc w:val="left"/>
      <w:pPr>
        <w:tabs>
          <w:tab w:val="num" w:pos="3600"/>
        </w:tabs>
        <w:ind w:left="3600" w:hanging="360"/>
      </w:pPr>
      <w:rPr>
        <w:rFonts w:ascii="Courier New" w:hAnsi="Courier New"/>
      </w:rPr>
    </w:lvl>
    <w:lvl w:ilvl="5" w:tplc="31060402">
      <w:start w:val="1"/>
      <w:numFmt w:val="bullet"/>
      <w:lvlText w:val=""/>
      <w:lvlJc w:val="left"/>
      <w:pPr>
        <w:tabs>
          <w:tab w:val="num" w:pos="4320"/>
        </w:tabs>
        <w:ind w:left="4320" w:hanging="360"/>
      </w:pPr>
      <w:rPr>
        <w:rFonts w:ascii="Wingdings" w:hAnsi="Wingdings"/>
      </w:rPr>
    </w:lvl>
    <w:lvl w:ilvl="6" w:tplc="33E89352">
      <w:start w:val="1"/>
      <w:numFmt w:val="bullet"/>
      <w:lvlText w:val=""/>
      <w:lvlJc w:val="left"/>
      <w:pPr>
        <w:tabs>
          <w:tab w:val="num" w:pos="5040"/>
        </w:tabs>
        <w:ind w:left="5040" w:hanging="360"/>
      </w:pPr>
      <w:rPr>
        <w:rFonts w:ascii="Symbol" w:hAnsi="Symbol"/>
      </w:rPr>
    </w:lvl>
    <w:lvl w:ilvl="7" w:tplc="3D6CA132">
      <w:start w:val="1"/>
      <w:numFmt w:val="bullet"/>
      <w:lvlText w:val="o"/>
      <w:lvlJc w:val="left"/>
      <w:pPr>
        <w:tabs>
          <w:tab w:val="num" w:pos="5760"/>
        </w:tabs>
        <w:ind w:left="5760" w:hanging="360"/>
      </w:pPr>
      <w:rPr>
        <w:rFonts w:ascii="Courier New" w:hAnsi="Courier New"/>
      </w:rPr>
    </w:lvl>
    <w:lvl w:ilvl="8" w:tplc="8C82EDCC">
      <w:start w:val="1"/>
      <w:numFmt w:val="bullet"/>
      <w:lvlText w:val=""/>
      <w:lvlJc w:val="left"/>
      <w:pPr>
        <w:tabs>
          <w:tab w:val="num" w:pos="6480"/>
        </w:tabs>
        <w:ind w:left="6480" w:hanging="360"/>
      </w:pPr>
      <w:rPr>
        <w:rFonts w:ascii="Wingdings" w:hAnsi="Wingdings"/>
      </w:rPr>
    </w:lvl>
  </w:abstractNum>
  <w:abstractNum w:abstractNumId="22" w15:restartNumberingAfterBreak="0">
    <w:nsid w:val="00000017"/>
    <w:multiLevelType w:val="hybridMultilevel"/>
    <w:tmpl w:val="00000017"/>
    <w:lvl w:ilvl="0" w:tplc="78780BD8">
      <w:start w:val="1"/>
      <w:numFmt w:val="bullet"/>
      <w:lvlText w:val=""/>
      <w:lvlJc w:val="left"/>
      <w:pPr>
        <w:tabs>
          <w:tab w:val="num" w:pos="300"/>
        </w:tabs>
        <w:ind w:left="300" w:hanging="260"/>
      </w:pPr>
      <w:rPr>
        <w:rFonts w:ascii="Symbol" w:hAnsi="Symbol"/>
      </w:rPr>
    </w:lvl>
    <w:lvl w:ilvl="1" w:tplc="AA52A95A">
      <w:start w:val="1"/>
      <w:numFmt w:val="bullet"/>
      <w:lvlText w:val="o"/>
      <w:lvlJc w:val="left"/>
      <w:pPr>
        <w:tabs>
          <w:tab w:val="num" w:pos="1440"/>
        </w:tabs>
        <w:ind w:left="1440" w:hanging="360"/>
      </w:pPr>
      <w:rPr>
        <w:rFonts w:ascii="Courier New" w:hAnsi="Courier New"/>
      </w:rPr>
    </w:lvl>
    <w:lvl w:ilvl="2" w:tplc="6946F90E">
      <w:start w:val="1"/>
      <w:numFmt w:val="bullet"/>
      <w:lvlText w:val=""/>
      <w:lvlJc w:val="left"/>
      <w:pPr>
        <w:tabs>
          <w:tab w:val="num" w:pos="2160"/>
        </w:tabs>
        <w:ind w:left="2160" w:hanging="360"/>
      </w:pPr>
      <w:rPr>
        <w:rFonts w:ascii="Wingdings" w:hAnsi="Wingdings"/>
      </w:rPr>
    </w:lvl>
    <w:lvl w:ilvl="3" w:tplc="18A82632">
      <w:start w:val="1"/>
      <w:numFmt w:val="bullet"/>
      <w:lvlText w:val=""/>
      <w:lvlJc w:val="left"/>
      <w:pPr>
        <w:tabs>
          <w:tab w:val="num" w:pos="2880"/>
        </w:tabs>
        <w:ind w:left="2880" w:hanging="360"/>
      </w:pPr>
      <w:rPr>
        <w:rFonts w:ascii="Symbol" w:hAnsi="Symbol"/>
      </w:rPr>
    </w:lvl>
    <w:lvl w:ilvl="4" w:tplc="9790D54E">
      <w:start w:val="1"/>
      <w:numFmt w:val="bullet"/>
      <w:lvlText w:val="o"/>
      <w:lvlJc w:val="left"/>
      <w:pPr>
        <w:tabs>
          <w:tab w:val="num" w:pos="3600"/>
        </w:tabs>
        <w:ind w:left="3600" w:hanging="360"/>
      </w:pPr>
      <w:rPr>
        <w:rFonts w:ascii="Courier New" w:hAnsi="Courier New"/>
      </w:rPr>
    </w:lvl>
    <w:lvl w:ilvl="5" w:tplc="C1F6B71E">
      <w:start w:val="1"/>
      <w:numFmt w:val="bullet"/>
      <w:lvlText w:val=""/>
      <w:lvlJc w:val="left"/>
      <w:pPr>
        <w:tabs>
          <w:tab w:val="num" w:pos="4320"/>
        </w:tabs>
        <w:ind w:left="4320" w:hanging="360"/>
      </w:pPr>
      <w:rPr>
        <w:rFonts w:ascii="Wingdings" w:hAnsi="Wingdings"/>
      </w:rPr>
    </w:lvl>
    <w:lvl w:ilvl="6" w:tplc="B0704A68">
      <w:start w:val="1"/>
      <w:numFmt w:val="bullet"/>
      <w:lvlText w:val=""/>
      <w:lvlJc w:val="left"/>
      <w:pPr>
        <w:tabs>
          <w:tab w:val="num" w:pos="5040"/>
        </w:tabs>
        <w:ind w:left="5040" w:hanging="360"/>
      </w:pPr>
      <w:rPr>
        <w:rFonts w:ascii="Symbol" w:hAnsi="Symbol"/>
      </w:rPr>
    </w:lvl>
    <w:lvl w:ilvl="7" w:tplc="EC504C18">
      <w:start w:val="1"/>
      <w:numFmt w:val="bullet"/>
      <w:lvlText w:val="o"/>
      <w:lvlJc w:val="left"/>
      <w:pPr>
        <w:tabs>
          <w:tab w:val="num" w:pos="5760"/>
        </w:tabs>
        <w:ind w:left="5760" w:hanging="360"/>
      </w:pPr>
      <w:rPr>
        <w:rFonts w:ascii="Courier New" w:hAnsi="Courier New"/>
      </w:rPr>
    </w:lvl>
    <w:lvl w:ilvl="8" w:tplc="8EC8F200">
      <w:start w:val="1"/>
      <w:numFmt w:val="bullet"/>
      <w:lvlText w:val=""/>
      <w:lvlJc w:val="left"/>
      <w:pPr>
        <w:tabs>
          <w:tab w:val="num" w:pos="6480"/>
        </w:tabs>
        <w:ind w:left="6480" w:hanging="360"/>
      </w:pPr>
      <w:rPr>
        <w:rFonts w:ascii="Wingdings" w:hAnsi="Wingdings"/>
      </w:rPr>
    </w:lvl>
  </w:abstractNum>
  <w:abstractNum w:abstractNumId="23" w15:restartNumberingAfterBreak="0">
    <w:nsid w:val="00000018"/>
    <w:multiLevelType w:val="hybridMultilevel"/>
    <w:tmpl w:val="00000018"/>
    <w:lvl w:ilvl="0" w:tplc="F24AC8F8">
      <w:start w:val="1"/>
      <w:numFmt w:val="bullet"/>
      <w:lvlText w:val=""/>
      <w:lvlJc w:val="left"/>
      <w:pPr>
        <w:tabs>
          <w:tab w:val="num" w:pos="300"/>
        </w:tabs>
        <w:ind w:left="300" w:hanging="260"/>
      </w:pPr>
      <w:rPr>
        <w:rFonts w:ascii="Symbol" w:hAnsi="Symbol"/>
      </w:rPr>
    </w:lvl>
    <w:lvl w:ilvl="1" w:tplc="6AA80BF2">
      <w:start w:val="1"/>
      <w:numFmt w:val="bullet"/>
      <w:lvlText w:val="o"/>
      <w:lvlJc w:val="left"/>
      <w:pPr>
        <w:tabs>
          <w:tab w:val="num" w:pos="1440"/>
        </w:tabs>
        <w:ind w:left="1440" w:hanging="360"/>
      </w:pPr>
      <w:rPr>
        <w:rFonts w:ascii="Courier New" w:hAnsi="Courier New"/>
      </w:rPr>
    </w:lvl>
    <w:lvl w:ilvl="2" w:tplc="A0F6876E">
      <w:start w:val="1"/>
      <w:numFmt w:val="bullet"/>
      <w:lvlText w:val=""/>
      <w:lvlJc w:val="left"/>
      <w:pPr>
        <w:tabs>
          <w:tab w:val="num" w:pos="2160"/>
        </w:tabs>
        <w:ind w:left="2160" w:hanging="360"/>
      </w:pPr>
      <w:rPr>
        <w:rFonts w:ascii="Wingdings" w:hAnsi="Wingdings"/>
      </w:rPr>
    </w:lvl>
    <w:lvl w:ilvl="3" w:tplc="06B6D520">
      <w:start w:val="1"/>
      <w:numFmt w:val="bullet"/>
      <w:lvlText w:val=""/>
      <w:lvlJc w:val="left"/>
      <w:pPr>
        <w:tabs>
          <w:tab w:val="num" w:pos="2880"/>
        </w:tabs>
        <w:ind w:left="2880" w:hanging="360"/>
      </w:pPr>
      <w:rPr>
        <w:rFonts w:ascii="Symbol" w:hAnsi="Symbol"/>
      </w:rPr>
    </w:lvl>
    <w:lvl w:ilvl="4" w:tplc="E45ADF70">
      <w:start w:val="1"/>
      <w:numFmt w:val="bullet"/>
      <w:lvlText w:val="o"/>
      <w:lvlJc w:val="left"/>
      <w:pPr>
        <w:tabs>
          <w:tab w:val="num" w:pos="3600"/>
        </w:tabs>
        <w:ind w:left="3600" w:hanging="360"/>
      </w:pPr>
      <w:rPr>
        <w:rFonts w:ascii="Courier New" w:hAnsi="Courier New"/>
      </w:rPr>
    </w:lvl>
    <w:lvl w:ilvl="5" w:tplc="80B64826">
      <w:start w:val="1"/>
      <w:numFmt w:val="bullet"/>
      <w:lvlText w:val=""/>
      <w:lvlJc w:val="left"/>
      <w:pPr>
        <w:tabs>
          <w:tab w:val="num" w:pos="4320"/>
        </w:tabs>
        <w:ind w:left="4320" w:hanging="360"/>
      </w:pPr>
      <w:rPr>
        <w:rFonts w:ascii="Wingdings" w:hAnsi="Wingdings"/>
      </w:rPr>
    </w:lvl>
    <w:lvl w:ilvl="6" w:tplc="53CE9328">
      <w:start w:val="1"/>
      <w:numFmt w:val="bullet"/>
      <w:lvlText w:val=""/>
      <w:lvlJc w:val="left"/>
      <w:pPr>
        <w:tabs>
          <w:tab w:val="num" w:pos="5040"/>
        </w:tabs>
        <w:ind w:left="5040" w:hanging="360"/>
      </w:pPr>
      <w:rPr>
        <w:rFonts w:ascii="Symbol" w:hAnsi="Symbol"/>
      </w:rPr>
    </w:lvl>
    <w:lvl w:ilvl="7" w:tplc="CD886EC2">
      <w:start w:val="1"/>
      <w:numFmt w:val="bullet"/>
      <w:lvlText w:val="o"/>
      <w:lvlJc w:val="left"/>
      <w:pPr>
        <w:tabs>
          <w:tab w:val="num" w:pos="5760"/>
        </w:tabs>
        <w:ind w:left="5760" w:hanging="360"/>
      </w:pPr>
      <w:rPr>
        <w:rFonts w:ascii="Courier New" w:hAnsi="Courier New"/>
      </w:rPr>
    </w:lvl>
    <w:lvl w:ilvl="8" w:tplc="865867C2">
      <w:start w:val="1"/>
      <w:numFmt w:val="bullet"/>
      <w:lvlText w:val=""/>
      <w:lvlJc w:val="left"/>
      <w:pPr>
        <w:tabs>
          <w:tab w:val="num" w:pos="6480"/>
        </w:tabs>
        <w:ind w:left="6480" w:hanging="360"/>
      </w:pPr>
      <w:rPr>
        <w:rFonts w:ascii="Wingdings" w:hAnsi="Wingdings"/>
      </w:rPr>
    </w:lvl>
  </w:abstractNum>
  <w:abstractNum w:abstractNumId="24" w15:restartNumberingAfterBreak="0">
    <w:nsid w:val="00000019"/>
    <w:multiLevelType w:val="hybridMultilevel"/>
    <w:tmpl w:val="00000019"/>
    <w:lvl w:ilvl="0" w:tplc="D052954C">
      <w:start w:val="1"/>
      <w:numFmt w:val="bullet"/>
      <w:lvlText w:val=""/>
      <w:lvlJc w:val="left"/>
      <w:pPr>
        <w:tabs>
          <w:tab w:val="num" w:pos="300"/>
        </w:tabs>
        <w:ind w:left="300" w:hanging="260"/>
      </w:pPr>
      <w:rPr>
        <w:rFonts w:ascii="Symbol" w:hAnsi="Symbol"/>
      </w:rPr>
    </w:lvl>
    <w:lvl w:ilvl="1" w:tplc="F9B89BDE">
      <w:start w:val="1"/>
      <w:numFmt w:val="bullet"/>
      <w:lvlText w:val="o"/>
      <w:lvlJc w:val="left"/>
      <w:pPr>
        <w:tabs>
          <w:tab w:val="num" w:pos="1440"/>
        </w:tabs>
        <w:ind w:left="1440" w:hanging="360"/>
      </w:pPr>
      <w:rPr>
        <w:rFonts w:ascii="Courier New" w:hAnsi="Courier New"/>
      </w:rPr>
    </w:lvl>
    <w:lvl w:ilvl="2" w:tplc="44527266">
      <w:start w:val="1"/>
      <w:numFmt w:val="bullet"/>
      <w:lvlText w:val=""/>
      <w:lvlJc w:val="left"/>
      <w:pPr>
        <w:tabs>
          <w:tab w:val="num" w:pos="2160"/>
        </w:tabs>
        <w:ind w:left="2160" w:hanging="360"/>
      </w:pPr>
      <w:rPr>
        <w:rFonts w:ascii="Wingdings" w:hAnsi="Wingdings"/>
      </w:rPr>
    </w:lvl>
    <w:lvl w:ilvl="3" w:tplc="3AF2C26E">
      <w:start w:val="1"/>
      <w:numFmt w:val="bullet"/>
      <w:lvlText w:val=""/>
      <w:lvlJc w:val="left"/>
      <w:pPr>
        <w:tabs>
          <w:tab w:val="num" w:pos="2880"/>
        </w:tabs>
        <w:ind w:left="2880" w:hanging="360"/>
      </w:pPr>
      <w:rPr>
        <w:rFonts w:ascii="Symbol" w:hAnsi="Symbol"/>
      </w:rPr>
    </w:lvl>
    <w:lvl w:ilvl="4" w:tplc="ADFE9306">
      <w:start w:val="1"/>
      <w:numFmt w:val="bullet"/>
      <w:lvlText w:val="o"/>
      <w:lvlJc w:val="left"/>
      <w:pPr>
        <w:tabs>
          <w:tab w:val="num" w:pos="3600"/>
        </w:tabs>
        <w:ind w:left="3600" w:hanging="360"/>
      </w:pPr>
      <w:rPr>
        <w:rFonts w:ascii="Courier New" w:hAnsi="Courier New"/>
      </w:rPr>
    </w:lvl>
    <w:lvl w:ilvl="5" w:tplc="F50EB198">
      <w:start w:val="1"/>
      <w:numFmt w:val="bullet"/>
      <w:lvlText w:val=""/>
      <w:lvlJc w:val="left"/>
      <w:pPr>
        <w:tabs>
          <w:tab w:val="num" w:pos="4320"/>
        </w:tabs>
        <w:ind w:left="4320" w:hanging="360"/>
      </w:pPr>
      <w:rPr>
        <w:rFonts w:ascii="Wingdings" w:hAnsi="Wingdings"/>
      </w:rPr>
    </w:lvl>
    <w:lvl w:ilvl="6" w:tplc="972CF996">
      <w:start w:val="1"/>
      <w:numFmt w:val="bullet"/>
      <w:lvlText w:val=""/>
      <w:lvlJc w:val="left"/>
      <w:pPr>
        <w:tabs>
          <w:tab w:val="num" w:pos="5040"/>
        </w:tabs>
        <w:ind w:left="5040" w:hanging="360"/>
      </w:pPr>
      <w:rPr>
        <w:rFonts w:ascii="Symbol" w:hAnsi="Symbol"/>
      </w:rPr>
    </w:lvl>
    <w:lvl w:ilvl="7" w:tplc="80940CF0">
      <w:start w:val="1"/>
      <w:numFmt w:val="bullet"/>
      <w:lvlText w:val="o"/>
      <w:lvlJc w:val="left"/>
      <w:pPr>
        <w:tabs>
          <w:tab w:val="num" w:pos="5760"/>
        </w:tabs>
        <w:ind w:left="5760" w:hanging="360"/>
      </w:pPr>
      <w:rPr>
        <w:rFonts w:ascii="Courier New" w:hAnsi="Courier New"/>
      </w:rPr>
    </w:lvl>
    <w:lvl w:ilvl="8" w:tplc="AF7833AA">
      <w:start w:val="1"/>
      <w:numFmt w:val="bullet"/>
      <w:lvlText w:val=""/>
      <w:lvlJc w:val="left"/>
      <w:pPr>
        <w:tabs>
          <w:tab w:val="num" w:pos="6480"/>
        </w:tabs>
        <w:ind w:left="6480" w:hanging="360"/>
      </w:pPr>
      <w:rPr>
        <w:rFonts w:ascii="Wingdings" w:hAnsi="Wingdings"/>
      </w:rPr>
    </w:lvl>
  </w:abstractNum>
  <w:abstractNum w:abstractNumId="25" w15:restartNumberingAfterBreak="0">
    <w:nsid w:val="0000001A"/>
    <w:multiLevelType w:val="hybridMultilevel"/>
    <w:tmpl w:val="0000001A"/>
    <w:lvl w:ilvl="0" w:tplc="EA289420">
      <w:start w:val="1"/>
      <w:numFmt w:val="bullet"/>
      <w:lvlText w:val=""/>
      <w:lvlJc w:val="left"/>
      <w:pPr>
        <w:tabs>
          <w:tab w:val="num" w:pos="300"/>
        </w:tabs>
        <w:ind w:left="300" w:hanging="260"/>
      </w:pPr>
      <w:rPr>
        <w:rFonts w:ascii="Symbol" w:hAnsi="Symbol"/>
      </w:rPr>
    </w:lvl>
    <w:lvl w:ilvl="1" w:tplc="F3DA7BE0">
      <w:start w:val="1"/>
      <w:numFmt w:val="bullet"/>
      <w:lvlText w:val="o"/>
      <w:lvlJc w:val="left"/>
      <w:pPr>
        <w:tabs>
          <w:tab w:val="num" w:pos="1440"/>
        </w:tabs>
        <w:ind w:left="1440" w:hanging="360"/>
      </w:pPr>
      <w:rPr>
        <w:rFonts w:ascii="Courier New" w:hAnsi="Courier New"/>
      </w:rPr>
    </w:lvl>
    <w:lvl w:ilvl="2" w:tplc="E6329114">
      <w:start w:val="1"/>
      <w:numFmt w:val="bullet"/>
      <w:lvlText w:val=""/>
      <w:lvlJc w:val="left"/>
      <w:pPr>
        <w:tabs>
          <w:tab w:val="num" w:pos="2160"/>
        </w:tabs>
        <w:ind w:left="2160" w:hanging="360"/>
      </w:pPr>
      <w:rPr>
        <w:rFonts w:ascii="Wingdings" w:hAnsi="Wingdings"/>
      </w:rPr>
    </w:lvl>
    <w:lvl w:ilvl="3" w:tplc="10ECA512">
      <w:start w:val="1"/>
      <w:numFmt w:val="bullet"/>
      <w:lvlText w:val=""/>
      <w:lvlJc w:val="left"/>
      <w:pPr>
        <w:tabs>
          <w:tab w:val="num" w:pos="2880"/>
        </w:tabs>
        <w:ind w:left="2880" w:hanging="360"/>
      </w:pPr>
      <w:rPr>
        <w:rFonts w:ascii="Symbol" w:hAnsi="Symbol"/>
      </w:rPr>
    </w:lvl>
    <w:lvl w:ilvl="4" w:tplc="21B20A6C">
      <w:start w:val="1"/>
      <w:numFmt w:val="bullet"/>
      <w:lvlText w:val="o"/>
      <w:lvlJc w:val="left"/>
      <w:pPr>
        <w:tabs>
          <w:tab w:val="num" w:pos="3600"/>
        </w:tabs>
        <w:ind w:left="3600" w:hanging="360"/>
      </w:pPr>
      <w:rPr>
        <w:rFonts w:ascii="Courier New" w:hAnsi="Courier New"/>
      </w:rPr>
    </w:lvl>
    <w:lvl w:ilvl="5" w:tplc="3168EDCC">
      <w:start w:val="1"/>
      <w:numFmt w:val="bullet"/>
      <w:lvlText w:val=""/>
      <w:lvlJc w:val="left"/>
      <w:pPr>
        <w:tabs>
          <w:tab w:val="num" w:pos="4320"/>
        </w:tabs>
        <w:ind w:left="4320" w:hanging="360"/>
      </w:pPr>
      <w:rPr>
        <w:rFonts w:ascii="Wingdings" w:hAnsi="Wingdings"/>
      </w:rPr>
    </w:lvl>
    <w:lvl w:ilvl="6" w:tplc="64FEE1BC">
      <w:start w:val="1"/>
      <w:numFmt w:val="bullet"/>
      <w:lvlText w:val=""/>
      <w:lvlJc w:val="left"/>
      <w:pPr>
        <w:tabs>
          <w:tab w:val="num" w:pos="5040"/>
        </w:tabs>
        <w:ind w:left="5040" w:hanging="360"/>
      </w:pPr>
      <w:rPr>
        <w:rFonts w:ascii="Symbol" w:hAnsi="Symbol"/>
      </w:rPr>
    </w:lvl>
    <w:lvl w:ilvl="7" w:tplc="7910E5A4">
      <w:start w:val="1"/>
      <w:numFmt w:val="bullet"/>
      <w:lvlText w:val="o"/>
      <w:lvlJc w:val="left"/>
      <w:pPr>
        <w:tabs>
          <w:tab w:val="num" w:pos="5760"/>
        </w:tabs>
        <w:ind w:left="5760" w:hanging="360"/>
      </w:pPr>
      <w:rPr>
        <w:rFonts w:ascii="Courier New" w:hAnsi="Courier New"/>
      </w:rPr>
    </w:lvl>
    <w:lvl w:ilvl="8" w:tplc="875899AC">
      <w:start w:val="1"/>
      <w:numFmt w:val="bullet"/>
      <w:lvlText w:val=""/>
      <w:lvlJc w:val="left"/>
      <w:pPr>
        <w:tabs>
          <w:tab w:val="num" w:pos="6480"/>
        </w:tabs>
        <w:ind w:left="6480" w:hanging="360"/>
      </w:pPr>
      <w:rPr>
        <w:rFonts w:ascii="Wingdings" w:hAnsi="Wingdings"/>
      </w:rPr>
    </w:lvl>
  </w:abstractNum>
  <w:abstractNum w:abstractNumId="26" w15:restartNumberingAfterBreak="0">
    <w:nsid w:val="0000001B"/>
    <w:multiLevelType w:val="hybridMultilevel"/>
    <w:tmpl w:val="0000001B"/>
    <w:lvl w:ilvl="0" w:tplc="B35450BE">
      <w:start w:val="1"/>
      <w:numFmt w:val="bullet"/>
      <w:lvlText w:val=""/>
      <w:lvlJc w:val="left"/>
      <w:pPr>
        <w:tabs>
          <w:tab w:val="num" w:pos="300"/>
        </w:tabs>
        <w:ind w:left="300" w:hanging="260"/>
      </w:pPr>
      <w:rPr>
        <w:rFonts w:ascii="Symbol" w:hAnsi="Symbol"/>
      </w:rPr>
    </w:lvl>
    <w:lvl w:ilvl="1" w:tplc="E634E0E6">
      <w:start w:val="1"/>
      <w:numFmt w:val="bullet"/>
      <w:lvlText w:val="o"/>
      <w:lvlJc w:val="left"/>
      <w:pPr>
        <w:tabs>
          <w:tab w:val="num" w:pos="1440"/>
        </w:tabs>
        <w:ind w:left="1440" w:hanging="360"/>
      </w:pPr>
      <w:rPr>
        <w:rFonts w:ascii="Courier New" w:hAnsi="Courier New"/>
      </w:rPr>
    </w:lvl>
    <w:lvl w:ilvl="2" w:tplc="749601B6">
      <w:start w:val="1"/>
      <w:numFmt w:val="bullet"/>
      <w:lvlText w:val=""/>
      <w:lvlJc w:val="left"/>
      <w:pPr>
        <w:tabs>
          <w:tab w:val="num" w:pos="2160"/>
        </w:tabs>
        <w:ind w:left="2160" w:hanging="360"/>
      </w:pPr>
      <w:rPr>
        <w:rFonts w:ascii="Wingdings" w:hAnsi="Wingdings"/>
      </w:rPr>
    </w:lvl>
    <w:lvl w:ilvl="3" w:tplc="E1A410CC">
      <w:start w:val="1"/>
      <w:numFmt w:val="bullet"/>
      <w:lvlText w:val=""/>
      <w:lvlJc w:val="left"/>
      <w:pPr>
        <w:tabs>
          <w:tab w:val="num" w:pos="2880"/>
        </w:tabs>
        <w:ind w:left="2880" w:hanging="360"/>
      </w:pPr>
      <w:rPr>
        <w:rFonts w:ascii="Symbol" w:hAnsi="Symbol"/>
      </w:rPr>
    </w:lvl>
    <w:lvl w:ilvl="4" w:tplc="BF2A63C2">
      <w:start w:val="1"/>
      <w:numFmt w:val="bullet"/>
      <w:lvlText w:val="o"/>
      <w:lvlJc w:val="left"/>
      <w:pPr>
        <w:tabs>
          <w:tab w:val="num" w:pos="3600"/>
        </w:tabs>
        <w:ind w:left="3600" w:hanging="360"/>
      </w:pPr>
      <w:rPr>
        <w:rFonts w:ascii="Courier New" w:hAnsi="Courier New"/>
      </w:rPr>
    </w:lvl>
    <w:lvl w:ilvl="5" w:tplc="87401740">
      <w:start w:val="1"/>
      <w:numFmt w:val="bullet"/>
      <w:lvlText w:val=""/>
      <w:lvlJc w:val="left"/>
      <w:pPr>
        <w:tabs>
          <w:tab w:val="num" w:pos="4320"/>
        </w:tabs>
        <w:ind w:left="4320" w:hanging="360"/>
      </w:pPr>
      <w:rPr>
        <w:rFonts w:ascii="Wingdings" w:hAnsi="Wingdings"/>
      </w:rPr>
    </w:lvl>
    <w:lvl w:ilvl="6" w:tplc="5B820170">
      <w:start w:val="1"/>
      <w:numFmt w:val="bullet"/>
      <w:lvlText w:val=""/>
      <w:lvlJc w:val="left"/>
      <w:pPr>
        <w:tabs>
          <w:tab w:val="num" w:pos="5040"/>
        </w:tabs>
        <w:ind w:left="5040" w:hanging="360"/>
      </w:pPr>
      <w:rPr>
        <w:rFonts w:ascii="Symbol" w:hAnsi="Symbol"/>
      </w:rPr>
    </w:lvl>
    <w:lvl w:ilvl="7" w:tplc="9B86DBAE">
      <w:start w:val="1"/>
      <w:numFmt w:val="bullet"/>
      <w:lvlText w:val="o"/>
      <w:lvlJc w:val="left"/>
      <w:pPr>
        <w:tabs>
          <w:tab w:val="num" w:pos="5760"/>
        </w:tabs>
        <w:ind w:left="5760" w:hanging="360"/>
      </w:pPr>
      <w:rPr>
        <w:rFonts w:ascii="Courier New" w:hAnsi="Courier New"/>
      </w:rPr>
    </w:lvl>
    <w:lvl w:ilvl="8" w:tplc="5B8A3162">
      <w:start w:val="1"/>
      <w:numFmt w:val="bullet"/>
      <w:lvlText w:val=""/>
      <w:lvlJc w:val="left"/>
      <w:pPr>
        <w:tabs>
          <w:tab w:val="num" w:pos="6480"/>
        </w:tabs>
        <w:ind w:left="6480" w:hanging="360"/>
      </w:pPr>
      <w:rPr>
        <w:rFonts w:ascii="Wingdings" w:hAnsi="Wingdings"/>
      </w:rPr>
    </w:lvl>
  </w:abstractNum>
  <w:abstractNum w:abstractNumId="27" w15:restartNumberingAfterBreak="0">
    <w:nsid w:val="0000001C"/>
    <w:multiLevelType w:val="hybridMultilevel"/>
    <w:tmpl w:val="0000001C"/>
    <w:lvl w:ilvl="0" w:tplc="E1AAC782">
      <w:start w:val="1"/>
      <w:numFmt w:val="bullet"/>
      <w:lvlText w:val=""/>
      <w:lvlJc w:val="left"/>
      <w:pPr>
        <w:tabs>
          <w:tab w:val="num" w:pos="300"/>
        </w:tabs>
        <w:ind w:left="300" w:hanging="260"/>
      </w:pPr>
      <w:rPr>
        <w:rFonts w:ascii="Symbol" w:hAnsi="Symbol"/>
      </w:rPr>
    </w:lvl>
    <w:lvl w:ilvl="1" w:tplc="630ACF88">
      <w:start w:val="1"/>
      <w:numFmt w:val="bullet"/>
      <w:lvlText w:val="o"/>
      <w:lvlJc w:val="left"/>
      <w:pPr>
        <w:tabs>
          <w:tab w:val="num" w:pos="1440"/>
        </w:tabs>
        <w:ind w:left="1440" w:hanging="360"/>
      </w:pPr>
      <w:rPr>
        <w:rFonts w:ascii="Courier New" w:hAnsi="Courier New"/>
      </w:rPr>
    </w:lvl>
    <w:lvl w:ilvl="2" w:tplc="243C78B4">
      <w:start w:val="1"/>
      <w:numFmt w:val="bullet"/>
      <w:lvlText w:val=""/>
      <w:lvlJc w:val="left"/>
      <w:pPr>
        <w:tabs>
          <w:tab w:val="num" w:pos="2160"/>
        </w:tabs>
        <w:ind w:left="2160" w:hanging="360"/>
      </w:pPr>
      <w:rPr>
        <w:rFonts w:ascii="Wingdings" w:hAnsi="Wingdings"/>
      </w:rPr>
    </w:lvl>
    <w:lvl w:ilvl="3" w:tplc="2438DD2C">
      <w:start w:val="1"/>
      <w:numFmt w:val="bullet"/>
      <w:lvlText w:val=""/>
      <w:lvlJc w:val="left"/>
      <w:pPr>
        <w:tabs>
          <w:tab w:val="num" w:pos="2880"/>
        </w:tabs>
        <w:ind w:left="2880" w:hanging="360"/>
      </w:pPr>
      <w:rPr>
        <w:rFonts w:ascii="Symbol" w:hAnsi="Symbol"/>
      </w:rPr>
    </w:lvl>
    <w:lvl w:ilvl="4" w:tplc="74EC26FE">
      <w:start w:val="1"/>
      <w:numFmt w:val="bullet"/>
      <w:lvlText w:val="o"/>
      <w:lvlJc w:val="left"/>
      <w:pPr>
        <w:tabs>
          <w:tab w:val="num" w:pos="3600"/>
        </w:tabs>
        <w:ind w:left="3600" w:hanging="360"/>
      </w:pPr>
      <w:rPr>
        <w:rFonts w:ascii="Courier New" w:hAnsi="Courier New"/>
      </w:rPr>
    </w:lvl>
    <w:lvl w:ilvl="5" w:tplc="3594FD6E">
      <w:start w:val="1"/>
      <w:numFmt w:val="bullet"/>
      <w:lvlText w:val=""/>
      <w:lvlJc w:val="left"/>
      <w:pPr>
        <w:tabs>
          <w:tab w:val="num" w:pos="4320"/>
        </w:tabs>
        <w:ind w:left="4320" w:hanging="360"/>
      </w:pPr>
      <w:rPr>
        <w:rFonts w:ascii="Wingdings" w:hAnsi="Wingdings"/>
      </w:rPr>
    </w:lvl>
    <w:lvl w:ilvl="6" w:tplc="0F52220C">
      <w:start w:val="1"/>
      <w:numFmt w:val="bullet"/>
      <w:lvlText w:val=""/>
      <w:lvlJc w:val="left"/>
      <w:pPr>
        <w:tabs>
          <w:tab w:val="num" w:pos="5040"/>
        </w:tabs>
        <w:ind w:left="5040" w:hanging="360"/>
      </w:pPr>
      <w:rPr>
        <w:rFonts w:ascii="Symbol" w:hAnsi="Symbol"/>
      </w:rPr>
    </w:lvl>
    <w:lvl w:ilvl="7" w:tplc="674C6578">
      <w:start w:val="1"/>
      <w:numFmt w:val="bullet"/>
      <w:lvlText w:val="o"/>
      <w:lvlJc w:val="left"/>
      <w:pPr>
        <w:tabs>
          <w:tab w:val="num" w:pos="5760"/>
        </w:tabs>
        <w:ind w:left="5760" w:hanging="360"/>
      </w:pPr>
      <w:rPr>
        <w:rFonts w:ascii="Courier New" w:hAnsi="Courier New"/>
      </w:rPr>
    </w:lvl>
    <w:lvl w:ilvl="8" w:tplc="378445FA">
      <w:start w:val="1"/>
      <w:numFmt w:val="bullet"/>
      <w:lvlText w:val=""/>
      <w:lvlJc w:val="left"/>
      <w:pPr>
        <w:tabs>
          <w:tab w:val="num" w:pos="6480"/>
        </w:tabs>
        <w:ind w:left="6480" w:hanging="360"/>
      </w:pPr>
      <w:rPr>
        <w:rFonts w:ascii="Wingdings" w:hAnsi="Wingdings"/>
      </w:rPr>
    </w:lvl>
  </w:abstractNum>
  <w:abstractNum w:abstractNumId="28" w15:restartNumberingAfterBreak="0">
    <w:nsid w:val="0000001D"/>
    <w:multiLevelType w:val="hybridMultilevel"/>
    <w:tmpl w:val="0000001D"/>
    <w:lvl w:ilvl="0" w:tplc="67E2E3C2">
      <w:start w:val="1"/>
      <w:numFmt w:val="bullet"/>
      <w:lvlText w:val=""/>
      <w:lvlJc w:val="left"/>
      <w:pPr>
        <w:tabs>
          <w:tab w:val="num" w:pos="300"/>
        </w:tabs>
        <w:ind w:left="300" w:hanging="260"/>
      </w:pPr>
      <w:rPr>
        <w:rFonts w:ascii="Symbol" w:hAnsi="Symbol"/>
      </w:rPr>
    </w:lvl>
    <w:lvl w:ilvl="1" w:tplc="332C8CD6">
      <w:start w:val="1"/>
      <w:numFmt w:val="bullet"/>
      <w:lvlText w:val="o"/>
      <w:lvlJc w:val="left"/>
      <w:pPr>
        <w:tabs>
          <w:tab w:val="num" w:pos="1440"/>
        </w:tabs>
        <w:ind w:left="1440" w:hanging="360"/>
      </w:pPr>
      <w:rPr>
        <w:rFonts w:ascii="Courier New" w:hAnsi="Courier New"/>
      </w:rPr>
    </w:lvl>
    <w:lvl w:ilvl="2" w:tplc="7CA4420E">
      <w:start w:val="1"/>
      <w:numFmt w:val="bullet"/>
      <w:lvlText w:val=""/>
      <w:lvlJc w:val="left"/>
      <w:pPr>
        <w:tabs>
          <w:tab w:val="num" w:pos="2160"/>
        </w:tabs>
        <w:ind w:left="2160" w:hanging="360"/>
      </w:pPr>
      <w:rPr>
        <w:rFonts w:ascii="Wingdings" w:hAnsi="Wingdings"/>
      </w:rPr>
    </w:lvl>
    <w:lvl w:ilvl="3" w:tplc="7A1027F0">
      <w:start w:val="1"/>
      <w:numFmt w:val="bullet"/>
      <w:lvlText w:val=""/>
      <w:lvlJc w:val="left"/>
      <w:pPr>
        <w:tabs>
          <w:tab w:val="num" w:pos="2880"/>
        </w:tabs>
        <w:ind w:left="2880" w:hanging="360"/>
      </w:pPr>
      <w:rPr>
        <w:rFonts w:ascii="Symbol" w:hAnsi="Symbol"/>
      </w:rPr>
    </w:lvl>
    <w:lvl w:ilvl="4" w:tplc="7396C6BA">
      <w:start w:val="1"/>
      <w:numFmt w:val="bullet"/>
      <w:lvlText w:val="o"/>
      <w:lvlJc w:val="left"/>
      <w:pPr>
        <w:tabs>
          <w:tab w:val="num" w:pos="3600"/>
        </w:tabs>
        <w:ind w:left="3600" w:hanging="360"/>
      </w:pPr>
      <w:rPr>
        <w:rFonts w:ascii="Courier New" w:hAnsi="Courier New"/>
      </w:rPr>
    </w:lvl>
    <w:lvl w:ilvl="5" w:tplc="435A22A2">
      <w:start w:val="1"/>
      <w:numFmt w:val="bullet"/>
      <w:lvlText w:val=""/>
      <w:lvlJc w:val="left"/>
      <w:pPr>
        <w:tabs>
          <w:tab w:val="num" w:pos="4320"/>
        </w:tabs>
        <w:ind w:left="4320" w:hanging="360"/>
      </w:pPr>
      <w:rPr>
        <w:rFonts w:ascii="Wingdings" w:hAnsi="Wingdings"/>
      </w:rPr>
    </w:lvl>
    <w:lvl w:ilvl="6" w:tplc="177EAA40">
      <w:start w:val="1"/>
      <w:numFmt w:val="bullet"/>
      <w:lvlText w:val=""/>
      <w:lvlJc w:val="left"/>
      <w:pPr>
        <w:tabs>
          <w:tab w:val="num" w:pos="5040"/>
        </w:tabs>
        <w:ind w:left="5040" w:hanging="360"/>
      </w:pPr>
      <w:rPr>
        <w:rFonts w:ascii="Symbol" w:hAnsi="Symbol"/>
      </w:rPr>
    </w:lvl>
    <w:lvl w:ilvl="7" w:tplc="DF80C40A">
      <w:start w:val="1"/>
      <w:numFmt w:val="bullet"/>
      <w:lvlText w:val="o"/>
      <w:lvlJc w:val="left"/>
      <w:pPr>
        <w:tabs>
          <w:tab w:val="num" w:pos="5760"/>
        </w:tabs>
        <w:ind w:left="5760" w:hanging="360"/>
      </w:pPr>
      <w:rPr>
        <w:rFonts w:ascii="Courier New" w:hAnsi="Courier New"/>
      </w:rPr>
    </w:lvl>
    <w:lvl w:ilvl="8" w:tplc="56DA79F6">
      <w:start w:val="1"/>
      <w:numFmt w:val="bullet"/>
      <w:lvlText w:val=""/>
      <w:lvlJc w:val="left"/>
      <w:pPr>
        <w:tabs>
          <w:tab w:val="num" w:pos="6480"/>
        </w:tabs>
        <w:ind w:left="6480" w:hanging="360"/>
      </w:pPr>
      <w:rPr>
        <w:rFonts w:ascii="Wingdings" w:hAnsi="Wingdings"/>
      </w:rPr>
    </w:lvl>
  </w:abstractNum>
  <w:abstractNum w:abstractNumId="29" w15:restartNumberingAfterBreak="0">
    <w:nsid w:val="0000001E"/>
    <w:multiLevelType w:val="hybridMultilevel"/>
    <w:tmpl w:val="0000001E"/>
    <w:lvl w:ilvl="0" w:tplc="E12E391E">
      <w:start w:val="1"/>
      <w:numFmt w:val="bullet"/>
      <w:lvlText w:val=""/>
      <w:lvlJc w:val="left"/>
      <w:pPr>
        <w:tabs>
          <w:tab w:val="num" w:pos="300"/>
        </w:tabs>
        <w:ind w:left="300" w:hanging="260"/>
      </w:pPr>
      <w:rPr>
        <w:rFonts w:ascii="Symbol" w:hAnsi="Symbol"/>
      </w:rPr>
    </w:lvl>
    <w:lvl w:ilvl="1" w:tplc="B4385858">
      <w:start w:val="1"/>
      <w:numFmt w:val="bullet"/>
      <w:lvlText w:val="o"/>
      <w:lvlJc w:val="left"/>
      <w:pPr>
        <w:tabs>
          <w:tab w:val="num" w:pos="1440"/>
        </w:tabs>
        <w:ind w:left="1440" w:hanging="360"/>
      </w:pPr>
      <w:rPr>
        <w:rFonts w:ascii="Courier New" w:hAnsi="Courier New"/>
      </w:rPr>
    </w:lvl>
    <w:lvl w:ilvl="2" w:tplc="8EC81A36">
      <w:start w:val="1"/>
      <w:numFmt w:val="bullet"/>
      <w:lvlText w:val=""/>
      <w:lvlJc w:val="left"/>
      <w:pPr>
        <w:tabs>
          <w:tab w:val="num" w:pos="2160"/>
        </w:tabs>
        <w:ind w:left="2160" w:hanging="360"/>
      </w:pPr>
      <w:rPr>
        <w:rFonts w:ascii="Wingdings" w:hAnsi="Wingdings"/>
      </w:rPr>
    </w:lvl>
    <w:lvl w:ilvl="3" w:tplc="01AC851C">
      <w:start w:val="1"/>
      <w:numFmt w:val="bullet"/>
      <w:lvlText w:val=""/>
      <w:lvlJc w:val="left"/>
      <w:pPr>
        <w:tabs>
          <w:tab w:val="num" w:pos="2880"/>
        </w:tabs>
        <w:ind w:left="2880" w:hanging="360"/>
      </w:pPr>
      <w:rPr>
        <w:rFonts w:ascii="Symbol" w:hAnsi="Symbol"/>
      </w:rPr>
    </w:lvl>
    <w:lvl w:ilvl="4" w:tplc="1B90E6A6">
      <w:start w:val="1"/>
      <w:numFmt w:val="bullet"/>
      <w:lvlText w:val="o"/>
      <w:lvlJc w:val="left"/>
      <w:pPr>
        <w:tabs>
          <w:tab w:val="num" w:pos="3600"/>
        </w:tabs>
        <w:ind w:left="3600" w:hanging="360"/>
      </w:pPr>
      <w:rPr>
        <w:rFonts w:ascii="Courier New" w:hAnsi="Courier New"/>
      </w:rPr>
    </w:lvl>
    <w:lvl w:ilvl="5" w:tplc="1194C7E2">
      <w:start w:val="1"/>
      <w:numFmt w:val="bullet"/>
      <w:lvlText w:val=""/>
      <w:lvlJc w:val="left"/>
      <w:pPr>
        <w:tabs>
          <w:tab w:val="num" w:pos="4320"/>
        </w:tabs>
        <w:ind w:left="4320" w:hanging="360"/>
      </w:pPr>
      <w:rPr>
        <w:rFonts w:ascii="Wingdings" w:hAnsi="Wingdings"/>
      </w:rPr>
    </w:lvl>
    <w:lvl w:ilvl="6" w:tplc="E0F84544">
      <w:start w:val="1"/>
      <w:numFmt w:val="bullet"/>
      <w:lvlText w:val=""/>
      <w:lvlJc w:val="left"/>
      <w:pPr>
        <w:tabs>
          <w:tab w:val="num" w:pos="5040"/>
        </w:tabs>
        <w:ind w:left="5040" w:hanging="360"/>
      </w:pPr>
      <w:rPr>
        <w:rFonts w:ascii="Symbol" w:hAnsi="Symbol"/>
      </w:rPr>
    </w:lvl>
    <w:lvl w:ilvl="7" w:tplc="C19C1964">
      <w:start w:val="1"/>
      <w:numFmt w:val="bullet"/>
      <w:lvlText w:val="o"/>
      <w:lvlJc w:val="left"/>
      <w:pPr>
        <w:tabs>
          <w:tab w:val="num" w:pos="5760"/>
        </w:tabs>
        <w:ind w:left="5760" w:hanging="360"/>
      </w:pPr>
      <w:rPr>
        <w:rFonts w:ascii="Courier New" w:hAnsi="Courier New"/>
      </w:rPr>
    </w:lvl>
    <w:lvl w:ilvl="8" w:tplc="7564FAFC">
      <w:start w:val="1"/>
      <w:numFmt w:val="bullet"/>
      <w:lvlText w:val=""/>
      <w:lvlJc w:val="left"/>
      <w:pPr>
        <w:tabs>
          <w:tab w:val="num" w:pos="6480"/>
        </w:tabs>
        <w:ind w:left="6480" w:hanging="360"/>
      </w:pPr>
      <w:rPr>
        <w:rFonts w:ascii="Wingdings" w:hAnsi="Wingdings"/>
      </w:rPr>
    </w:lvl>
  </w:abstractNum>
  <w:abstractNum w:abstractNumId="30" w15:restartNumberingAfterBreak="0">
    <w:nsid w:val="0000001F"/>
    <w:multiLevelType w:val="hybridMultilevel"/>
    <w:tmpl w:val="0000001F"/>
    <w:lvl w:ilvl="0" w:tplc="89B4631E">
      <w:start w:val="1"/>
      <w:numFmt w:val="bullet"/>
      <w:lvlText w:val=""/>
      <w:lvlJc w:val="left"/>
      <w:pPr>
        <w:tabs>
          <w:tab w:val="num" w:pos="300"/>
        </w:tabs>
        <w:ind w:left="300" w:hanging="260"/>
      </w:pPr>
      <w:rPr>
        <w:rFonts w:ascii="Symbol" w:hAnsi="Symbol"/>
      </w:rPr>
    </w:lvl>
    <w:lvl w:ilvl="1" w:tplc="11009C6A">
      <w:start w:val="1"/>
      <w:numFmt w:val="bullet"/>
      <w:lvlText w:val="o"/>
      <w:lvlJc w:val="left"/>
      <w:pPr>
        <w:tabs>
          <w:tab w:val="num" w:pos="1440"/>
        </w:tabs>
        <w:ind w:left="1440" w:hanging="360"/>
      </w:pPr>
      <w:rPr>
        <w:rFonts w:ascii="Courier New" w:hAnsi="Courier New"/>
      </w:rPr>
    </w:lvl>
    <w:lvl w:ilvl="2" w:tplc="0088C68C">
      <w:start w:val="1"/>
      <w:numFmt w:val="bullet"/>
      <w:lvlText w:val=""/>
      <w:lvlJc w:val="left"/>
      <w:pPr>
        <w:tabs>
          <w:tab w:val="num" w:pos="2160"/>
        </w:tabs>
        <w:ind w:left="2160" w:hanging="360"/>
      </w:pPr>
      <w:rPr>
        <w:rFonts w:ascii="Wingdings" w:hAnsi="Wingdings"/>
      </w:rPr>
    </w:lvl>
    <w:lvl w:ilvl="3" w:tplc="6F2C4E66">
      <w:start w:val="1"/>
      <w:numFmt w:val="bullet"/>
      <w:lvlText w:val=""/>
      <w:lvlJc w:val="left"/>
      <w:pPr>
        <w:tabs>
          <w:tab w:val="num" w:pos="2880"/>
        </w:tabs>
        <w:ind w:left="2880" w:hanging="360"/>
      </w:pPr>
      <w:rPr>
        <w:rFonts w:ascii="Symbol" w:hAnsi="Symbol"/>
      </w:rPr>
    </w:lvl>
    <w:lvl w:ilvl="4" w:tplc="FA08C20E">
      <w:start w:val="1"/>
      <w:numFmt w:val="bullet"/>
      <w:lvlText w:val="o"/>
      <w:lvlJc w:val="left"/>
      <w:pPr>
        <w:tabs>
          <w:tab w:val="num" w:pos="3600"/>
        </w:tabs>
        <w:ind w:left="3600" w:hanging="360"/>
      </w:pPr>
      <w:rPr>
        <w:rFonts w:ascii="Courier New" w:hAnsi="Courier New"/>
      </w:rPr>
    </w:lvl>
    <w:lvl w:ilvl="5" w:tplc="293C3764">
      <w:start w:val="1"/>
      <w:numFmt w:val="bullet"/>
      <w:lvlText w:val=""/>
      <w:lvlJc w:val="left"/>
      <w:pPr>
        <w:tabs>
          <w:tab w:val="num" w:pos="4320"/>
        </w:tabs>
        <w:ind w:left="4320" w:hanging="360"/>
      </w:pPr>
      <w:rPr>
        <w:rFonts w:ascii="Wingdings" w:hAnsi="Wingdings"/>
      </w:rPr>
    </w:lvl>
    <w:lvl w:ilvl="6" w:tplc="56E4D81C">
      <w:start w:val="1"/>
      <w:numFmt w:val="bullet"/>
      <w:lvlText w:val=""/>
      <w:lvlJc w:val="left"/>
      <w:pPr>
        <w:tabs>
          <w:tab w:val="num" w:pos="5040"/>
        </w:tabs>
        <w:ind w:left="5040" w:hanging="360"/>
      </w:pPr>
      <w:rPr>
        <w:rFonts w:ascii="Symbol" w:hAnsi="Symbol"/>
      </w:rPr>
    </w:lvl>
    <w:lvl w:ilvl="7" w:tplc="3DD2F038">
      <w:start w:val="1"/>
      <w:numFmt w:val="bullet"/>
      <w:lvlText w:val="o"/>
      <w:lvlJc w:val="left"/>
      <w:pPr>
        <w:tabs>
          <w:tab w:val="num" w:pos="5760"/>
        </w:tabs>
        <w:ind w:left="5760" w:hanging="360"/>
      </w:pPr>
      <w:rPr>
        <w:rFonts w:ascii="Courier New" w:hAnsi="Courier New"/>
      </w:rPr>
    </w:lvl>
    <w:lvl w:ilvl="8" w:tplc="3C7E23DE">
      <w:start w:val="1"/>
      <w:numFmt w:val="bullet"/>
      <w:lvlText w:val=""/>
      <w:lvlJc w:val="left"/>
      <w:pPr>
        <w:tabs>
          <w:tab w:val="num" w:pos="6480"/>
        </w:tabs>
        <w:ind w:left="6480" w:hanging="360"/>
      </w:pPr>
      <w:rPr>
        <w:rFonts w:ascii="Wingdings" w:hAnsi="Wingdings"/>
      </w:rPr>
    </w:lvl>
  </w:abstractNum>
  <w:abstractNum w:abstractNumId="31" w15:restartNumberingAfterBreak="0">
    <w:nsid w:val="00000020"/>
    <w:multiLevelType w:val="hybridMultilevel"/>
    <w:tmpl w:val="00000020"/>
    <w:lvl w:ilvl="0" w:tplc="D17ABBD0">
      <w:start w:val="1"/>
      <w:numFmt w:val="bullet"/>
      <w:lvlText w:val=""/>
      <w:lvlJc w:val="left"/>
      <w:pPr>
        <w:tabs>
          <w:tab w:val="num" w:pos="300"/>
        </w:tabs>
        <w:ind w:left="300" w:hanging="260"/>
      </w:pPr>
      <w:rPr>
        <w:rFonts w:ascii="Symbol" w:hAnsi="Symbol"/>
      </w:rPr>
    </w:lvl>
    <w:lvl w:ilvl="1" w:tplc="AAB0AC1C">
      <w:start w:val="1"/>
      <w:numFmt w:val="bullet"/>
      <w:lvlText w:val="o"/>
      <w:lvlJc w:val="left"/>
      <w:pPr>
        <w:tabs>
          <w:tab w:val="num" w:pos="1440"/>
        </w:tabs>
        <w:ind w:left="1440" w:hanging="360"/>
      </w:pPr>
      <w:rPr>
        <w:rFonts w:ascii="Courier New" w:hAnsi="Courier New"/>
      </w:rPr>
    </w:lvl>
    <w:lvl w:ilvl="2" w:tplc="1A2C76EA">
      <w:start w:val="1"/>
      <w:numFmt w:val="bullet"/>
      <w:lvlText w:val=""/>
      <w:lvlJc w:val="left"/>
      <w:pPr>
        <w:tabs>
          <w:tab w:val="num" w:pos="2160"/>
        </w:tabs>
        <w:ind w:left="2160" w:hanging="360"/>
      </w:pPr>
      <w:rPr>
        <w:rFonts w:ascii="Wingdings" w:hAnsi="Wingdings"/>
      </w:rPr>
    </w:lvl>
    <w:lvl w:ilvl="3" w:tplc="7A78DC7C">
      <w:start w:val="1"/>
      <w:numFmt w:val="bullet"/>
      <w:lvlText w:val=""/>
      <w:lvlJc w:val="left"/>
      <w:pPr>
        <w:tabs>
          <w:tab w:val="num" w:pos="2880"/>
        </w:tabs>
        <w:ind w:left="2880" w:hanging="360"/>
      </w:pPr>
      <w:rPr>
        <w:rFonts w:ascii="Symbol" w:hAnsi="Symbol"/>
      </w:rPr>
    </w:lvl>
    <w:lvl w:ilvl="4" w:tplc="2B6C1C26">
      <w:start w:val="1"/>
      <w:numFmt w:val="bullet"/>
      <w:lvlText w:val="o"/>
      <w:lvlJc w:val="left"/>
      <w:pPr>
        <w:tabs>
          <w:tab w:val="num" w:pos="3600"/>
        </w:tabs>
        <w:ind w:left="3600" w:hanging="360"/>
      </w:pPr>
      <w:rPr>
        <w:rFonts w:ascii="Courier New" w:hAnsi="Courier New"/>
      </w:rPr>
    </w:lvl>
    <w:lvl w:ilvl="5" w:tplc="5DD8B32A">
      <w:start w:val="1"/>
      <w:numFmt w:val="bullet"/>
      <w:lvlText w:val=""/>
      <w:lvlJc w:val="left"/>
      <w:pPr>
        <w:tabs>
          <w:tab w:val="num" w:pos="4320"/>
        </w:tabs>
        <w:ind w:left="4320" w:hanging="360"/>
      </w:pPr>
      <w:rPr>
        <w:rFonts w:ascii="Wingdings" w:hAnsi="Wingdings"/>
      </w:rPr>
    </w:lvl>
    <w:lvl w:ilvl="6" w:tplc="FADC88C2">
      <w:start w:val="1"/>
      <w:numFmt w:val="bullet"/>
      <w:lvlText w:val=""/>
      <w:lvlJc w:val="left"/>
      <w:pPr>
        <w:tabs>
          <w:tab w:val="num" w:pos="5040"/>
        </w:tabs>
        <w:ind w:left="5040" w:hanging="360"/>
      </w:pPr>
      <w:rPr>
        <w:rFonts w:ascii="Symbol" w:hAnsi="Symbol"/>
      </w:rPr>
    </w:lvl>
    <w:lvl w:ilvl="7" w:tplc="E828EF26">
      <w:start w:val="1"/>
      <w:numFmt w:val="bullet"/>
      <w:lvlText w:val="o"/>
      <w:lvlJc w:val="left"/>
      <w:pPr>
        <w:tabs>
          <w:tab w:val="num" w:pos="5760"/>
        </w:tabs>
        <w:ind w:left="5760" w:hanging="360"/>
      </w:pPr>
      <w:rPr>
        <w:rFonts w:ascii="Courier New" w:hAnsi="Courier New"/>
      </w:rPr>
    </w:lvl>
    <w:lvl w:ilvl="8" w:tplc="1F1A7906">
      <w:start w:val="1"/>
      <w:numFmt w:val="bullet"/>
      <w:lvlText w:val=""/>
      <w:lvlJc w:val="left"/>
      <w:pPr>
        <w:tabs>
          <w:tab w:val="num" w:pos="6480"/>
        </w:tabs>
        <w:ind w:left="6480" w:hanging="360"/>
      </w:pPr>
      <w:rPr>
        <w:rFonts w:ascii="Wingdings" w:hAnsi="Wingdings"/>
      </w:rPr>
    </w:lvl>
  </w:abstractNum>
  <w:abstractNum w:abstractNumId="32" w15:restartNumberingAfterBreak="0">
    <w:nsid w:val="00000021"/>
    <w:multiLevelType w:val="hybridMultilevel"/>
    <w:tmpl w:val="00000021"/>
    <w:lvl w:ilvl="0" w:tplc="BF7454B4">
      <w:start w:val="1"/>
      <w:numFmt w:val="bullet"/>
      <w:lvlText w:val=""/>
      <w:lvlJc w:val="left"/>
      <w:pPr>
        <w:tabs>
          <w:tab w:val="num" w:pos="300"/>
        </w:tabs>
        <w:ind w:left="300" w:hanging="260"/>
      </w:pPr>
      <w:rPr>
        <w:rFonts w:ascii="Symbol" w:hAnsi="Symbol"/>
      </w:rPr>
    </w:lvl>
    <w:lvl w:ilvl="1" w:tplc="E1065CF0">
      <w:start w:val="1"/>
      <w:numFmt w:val="bullet"/>
      <w:lvlText w:val="o"/>
      <w:lvlJc w:val="left"/>
      <w:pPr>
        <w:tabs>
          <w:tab w:val="num" w:pos="1440"/>
        </w:tabs>
        <w:ind w:left="1440" w:hanging="360"/>
      </w:pPr>
      <w:rPr>
        <w:rFonts w:ascii="Courier New" w:hAnsi="Courier New"/>
      </w:rPr>
    </w:lvl>
    <w:lvl w:ilvl="2" w:tplc="CD1AF27A">
      <w:start w:val="1"/>
      <w:numFmt w:val="bullet"/>
      <w:lvlText w:val=""/>
      <w:lvlJc w:val="left"/>
      <w:pPr>
        <w:tabs>
          <w:tab w:val="num" w:pos="2160"/>
        </w:tabs>
        <w:ind w:left="2160" w:hanging="360"/>
      </w:pPr>
      <w:rPr>
        <w:rFonts w:ascii="Wingdings" w:hAnsi="Wingdings"/>
      </w:rPr>
    </w:lvl>
    <w:lvl w:ilvl="3" w:tplc="D7927306">
      <w:start w:val="1"/>
      <w:numFmt w:val="bullet"/>
      <w:lvlText w:val=""/>
      <w:lvlJc w:val="left"/>
      <w:pPr>
        <w:tabs>
          <w:tab w:val="num" w:pos="2880"/>
        </w:tabs>
        <w:ind w:left="2880" w:hanging="360"/>
      </w:pPr>
      <w:rPr>
        <w:rFonts w:ascii="Symbol" w:hAnsi="Symbol"/>
      </w:rPr>
    </w:lvl>
    <w:lvl w:ilvl="4" w:tplc="29B8DED8">
      <w:start w:val="1"/>
      <w:numFmt w:val="bullet"/>
      <w:lvlText w:val="o"/>
      <w:lvlJc w:val="left"/>
      <w:pPr>
        <w:tabs>
          <w:tab w:val="num" w:pos="3600"/>
        </w:tabs>
        <w:ind w:left="3600" w:hanging="360"/>
      </w:pPr>
      <w:rPr>
        <w:rFonts w:ascii="Courier New" w:hAnsi="Courier New"/>
      </w:rPr>
    </w:lvl>
    <w:lvl w:ilvl="5" w:tplc="A8F67B58">
      <w:start w:val="1"/>
      <w:numFmt w:val="bullet"/>
      <w:lvlText w:val=""/>
      <w:lvlJc w:val="left"/>
      <w:pPr>
        <w:tabs>
          <w:tab w:val="num" w:pos="4320"/>
        </w:tabs>
        <w:ind w:left="4320" w:hanging="360"/>
      </w:pPr>
      <w:rPr>
        <w:rFonts w:ascii="Wingdings" w:hAnsi="Wingdings"/>
      </w:rPr>
    </w:lvl>
    <w:lvl w:ilvl="6" w:tplc="7FE6FA78">
      <w:start w:val="1"/>
      <w:numFmt w:val="bullet"/>
      <w:lvlText w:val=""/>
      <w:lvlJc w:val="left"/>
      <w:pPr>
        <w:tabs>
          <w:tab w:val="num" w:pos="5040"/>
        </w:tabs>
        <w:ind w:left="5040" w:hanging="360"/>
      </w:pPr>
      <w:rPr>
        <w:rFonts w:ascii="Symbol" w:hAnsi="Symbol"/>
      </w:rPr>
    </w:lvl>
    <w:lvl w:ilvl="7" w:tplc="8CCC176A">
      <w:start w:val="1"/>
      <w:numFmt w:val="bullet"/>
      <w:lvlText w:val="o"/>
      <w:lvlJc w:val="left"/>
      <w:pPr>
        <w:tabs>
          <w:tab w:val="num" w:pos="5760"/>
        </w:tabs>
        <w:ind w:left="5760" w:hanging="360"/>
      </w:pPr>
      <w:rPr>
        <w:rFonts w:ascii="Courier New" w:hAnsi="Courier New"/>
      </w:rPr>
    </w:lvl>
    <w:lvl w:ilvl="8" w:tplc="A5DC6852">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CE337D"/>
    <w:rsid w:val="00695C28"/>
    <w:rsid w:val="0085008D"/>
    <w:rsid w:val="00CE337D"/>
    <w:rsid w:val="00D96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6FC9F"/>
  <w15:docId w15:val="{23A9D4DC-1F1C-480D-A6EB-0DDAA705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ahoma" w:eastAsia="Tahoma" w:hAnsi="Tahoma" w:cs="Tahoma"/>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bNormal">
    <w:name w:val="RbNormal"/>
  </w:style>
  <w:style w:type="paragraph" w:customStyle="1" w:styleId="RbHeading">
    <w:name w:val="RbHeading"/>
    <w:pPr>
      <w:pBdr>
        <w:bottom w:val="single" w:sz="8" w:space="0" w:color="000000"/>
      </w:pBdr>
      <w:spacing w:before="400" w:after="100"/>
    </w:pPr>
    <w:rPr>
      <w:b/>
      <w:caps/>
    </w:rPr>
  </w:style>
  <w:style w:type="paragraph" w:customStyle="1" w:styleId="RbContact">
    <w:name w:val="RbContact"/>
    <w:pPr>
      <w:jc w:val="center"/>
    </w:pPr>
  </w:style>
  <w:style w:type="paragraph" w:customStyle="1" w:styleId="RbContactHeading">
    <w:name w:val="RbContactHeading"/>
    <w:pPr>
      <w:spacing w:after="100"/>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KASARANENI CHAITANYA KRISHNA</cp:lastModifiedBy>
  <cp:revision>4</cp:revision>
  <dcterms:created xsi:type="dcterms:W3CDTF">2018-04-18T12:36:00Z</dcterms:created>
  <dcterms:modified xsi:type="dcterms:W3CDTF">2018-04-18T12:44:00Z</dcterms:modified>
</cp:coreProperties>
</file>